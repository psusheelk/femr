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EA4846" w14:textId="5B84A38C" w:rsidR="521CAE17" w:rsidRPr="00E67594" w:rsidRDefault="521CAE17" w:rsidP="000628E5">
      <w:pPr>
        <w:pStyle w:val="Heading1"/>
        <w:jc w:val="center"/>
      </w:pPr>
      <w:bookmarkStart w:id="0" w:name="_Toc444154495"/>
      <w:r w:rsidRPr="00E67594">
        <w:rPr>
          <w:rFonts w:eastAsiaTheme="minorEastAsia" w:cstheme="minorBidi"/>
          <w:bCs/>
        </w:rPr>
        <w:t>Change request log</w:t>
      </w:r>
      <w:bookmarkEnd w:id="0"/>
    </w:p>
    <w:p w14:paraId="220F6A3C" w14:textId="5BB8007F" w:rsidR="521CAE17" w:rsidRPr="00E67594" w:rsidRDefault="65F1E90C" w:rsidP="00E67594">
      <w:pPr>
        <w:pStyle w:val="Heading1"/>
      </w:pPr>
      <w:r w:rsidRPr="00E67594">
        <w:rPr>
          <w:rFonts w:eastAsiaTheme="minorEastAsia"/>
        </w:rPr>
        <w:t>Team</w:t>
      </w:r>
    </w:p>
    <w:p w14:paraId="27F1F2D3" w14:textId="2342BF2E" w:rsidR="521CAE17" w:rsidRDefault="00CE401C" w:rsidP="7FA2877D">
      <w:pPr>
        <w:jc w:val="both"/>
        <w:rPr>
          <w:rFonts w:eastAsiaTheme="minorEastAsia" w:cstheme="minorEastAsia"/>
        </w:rPr>
      </w:pPr>
      <w:r>
        <w:rPr>
          <w:rFonts w:eastAsiaTheme="minorEastAsia" w:cstheme="minorEastAsia"/>
        </w:rPr>
        <w:t>Group 3</w:t>
      </w:r>
    </w:p>
    <w:p w14:paraId="1598D57C" w14:textId="7F0247EB" w:rsidR="00CE401C" w:rsidRDefault="00CE401C" w:rsidP="7FA2877D">
      <w:pPr>
        <w:jc w:val="both"/>
        <w:rPr>
          <w:rFonts w:eastAsiaTheme="minorEastAsia" w:cstheme="minorEastAsia"/>
        </w:rPr>
      </w:pPr>
      <w:r>
        <w:rPr>
          <w:rFonts w:eastAsiaTheme="minorEastAsia" w:cstheme="minorEastAsia"/>
        </w:rPr>
        <w:t>Susheel Pagadala - xxp155831</w:t>
      </w:r>
    </w:p>
    <w:p w14:paraId="52AD05FA" w14:textId="42051C09" w:rsidR="00CE401C" w:rsidRPr="00E67594" w:rsidRDefault="00CE401C" w:rsidP="7FA2877D">
      <w:pPr>
        <w:jc w:val="both"/>
      </w:pPr>
      <w:proofErr w:type="spellStart"/>
      <w:r>
        <w:rPr>
          <w:rFonts w:eastAsiaTheme="minorEastAsia" w:cstheme="minorEastAsia"/>
        </w:rPr>
        <w:t>Mayuri</w:t>
      </w:r>
      <w:proofErr w:type="spellEnd"/>
      <w:r>
        <w:rPr>
          <w:rFonts w:eastAsiaTheme="minorEastAsia" w:cstheme="minorEastAsia"/>
        </w:rPr>
        <w:t xml:space="preserve"> </w:t>
      </w:r>
      <w:proofErr w:type="spellStart"/>
      <w:r>
        <w:rPr>
          <w:rFonts w:eastAsiaTheme="minorEastAsia" w:cstheme="minorEastAsia"/>
        </w:rPr>
        <w:t>Banubakode</w:t>
      </w:r>
      <w:proofErr w:type="spellEnd"/>
      <w:r>
        <w:rPr>
          <w:rFonts w:eastAsiaTheme="minorEastAsia" w:cstheme="minorEastAsia"/>
        </w:rPr>
        <w:t xml:space="preserve"> - mxb156530</w:t>
      </w:r>
    </w:p>
    <w:p w14:paraId="1F5F7194" w14:textId="20702194" w:rsidR="521CAE17" w:rsidRDefault="65F1E90C" w:rsidP="00E67594">
      <w:pPr>
        <w:pStyle w:val="Heading1"/>
        <w:rPr>
          <w:rFonts w:eastAsiaTheme="minorEastAsia"/>
        </w:rPr>
      </w:pPr>
      <w:r w:rsidRPr="00E67594">
        <w:rPr>
          <w:rFonts w:eastAsiaTheme="minorEastAsia"/>
        </w:rPr>
        <w:t xml:space="preserve">Change Request </w:t>
      </w:r>
    </w:p>
    <w:p w14:paraId="07B766A9" w14:textId="568B45CC" w:rsidR="00CE401C" w:rsidRDefault="00FD7052" w:rsidP="00CE401C">
      <w:r>
        <w:t>CR-</w:t>
      </w:r>
      <w:r w:rsidR="00CE401C">
        <w:t>FEMR-</w:t>
      </w:r>
      <w:r>
        <w:t>SP</w:t>
      </w:r>
      <w:r w:rsidR="00506808">
        <w:t>MB</w:t>
      </w:r>
      <w:r>
        <w:t>-</w:t>
      </w:r>
      <w:proofErr w:type="gramStart"/>
      <w:r>
        <w:t>137</w:t>
      </w:r>
      <w:r w:rsidR="00CE401C" w:rsidRPr="00CE401C">
        <w:t xml:space="preserve"> </w:t>
      </w:r>
      <w:r w:rsidR="00CE401C">
        <w:t xml:space="preserve"> -</w:t>
      </w:r>
      <w:proofErr w:type="gramEnd"/>
      <w:r w:rsidR="00CE401C">
        <w:t xml:space="preserve"> </w:t>
      </w:r>
      <w:r w:rsidR="00CE401C" w:rsidRPr="00CE401C">
        <w:t>Don't require the user editing a user to fill out the "Change User Password" input fields</w:t>
      </w:r>
    </w:p>
    <w:p w14:paraId="21EA24C2" w14:textId="140A36B3" w:rsidR="00CE401C" w:rsidRPr="00CE401C" w:rsidRDefault="00CE401C" w:rsidP="00CE401C">
      <w:pPr>
        <w:rPr>
          <w:b/>
          <w:i/>
        </w:rPr>
      </w:pPr>
      <w:r w:rsidRPr="00CE401C">
        <w:rPr>
          <w:b/>
          <w:i/>
        </w:rPr>
        <w:t>Description:</w:t>
      </w:r>
    </w:p>
    <w:p w14:paraId="3E20F932" w14:textId="77777777" w:rsidR="00CE401C" w:rsidRDefault="00CE401C" w:rsidP="00CE401C">
      <w:r>
        <w:t>If an administrator tries to edit a user, the "Change User Password" input fields are required and a notification gets sent back that the "password field is empty".</w:t>
      </w:r>
    </w:p>
    <w:p w14:paraId="23EA544D" w14:textId="1204D6E6" w:rsidR="00CE401C" w:rsidRPr="00CE401C" w:rsidRDefault="00CE401C" w:rsidP="00CE401C">
      <w:r>
        <w:t>Action should only be taken if these fields are filled out - they shouldn't be required to be filled out.</w:t>
      </w:r>
    </w:p>
    <w:p w14:paraId="2CFF6EC6" w14:textId="7BB30331" w:rsidR="000628E5" w:rsidRPr="00E67594" w:rsidRDefault="7FA2877D" w:rsidP="00E67594">
      <w:pPr>
        <w:pStyle w:val="Heading1"/>
      </w:pPr>
      <w:bookmarkStart w:id="1" w:name="_Toc444154496"/>
      <w:r w:rsidRPr="00E67594">
        <w:rPr>
          <w:rFonts w:eastAsiaTheme="minorEastAsia"/>
        </w:rPr>
        <w:t>Concept Location</w:t>
      </w:r>
      <w:bookmarkEnd w:id="1"/>
      <w:r w:rsidRPr="00E67594">
        <w:rPr>
          <w:rFonts w:eastAsiaTheme="minorEastAsia"/>
        </w:rPr>
        <w:t xml:space="preserve"> </w:t>
      </w:r>
    </w:p>
    <w:p w14:paraId="602591B5" w14:textId="567540EB" w:rsidR="521CAE17" w:rsidRPr="00E67594" w:rsidRDefault="521CAE17"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B3476"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280173E3" w:rsidR="00EB3476" w:rsidRPr="00E67594" w:rsidRDefault="00EB3476" w:rsidP="00EB3476">
            <w:r w:rsidRPr="00E67594">
              <w:rPr>
                <w:rFonts w:eastAsiaTheme="minorEastAsia" w:cstheme="minorEastAsia"/>
              </w:rPr>
              <w:t>1</w:t>
            </w:r>
          </w:p>
        </w:tc>
        <w:tc>
          <w:tcPr>
            <w:tcW w:w="4600" w:type="dxa"/>
          </w:tcPr>
          <w:p w14:paraId="330DEA40" w14:textId="381A9323"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We ran the system</w:t>
            </w:r>
          </w:p>
        </w:tc>
        <w:tc>
          <w:tcPr>
            <w:tcW w:w="3955" w:type="dxa"/>
          </w:tcPr>
          <w:p w14:paraId="1EC2E26F" w14:textId="4F8E187E"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p>
        </w:tc>
      </w:tr>
      <w:tr w:rsidR="00EB3476"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793615EB" w:rsidR="00EB3476" w:rsidRPr="00E67594" w:rsidRDefault="00EB3476" w:rsidP="00EB3476">
            <w:r w:rsidRPr="00E67594">
              <w:rPr>
                <w:rFonts w:eastAsiaTheme="minorEastAsia" w:cstheme="minorEastAsia"/>
              </w:rPr>
              <w:t>2</w:t>
            </w:r>
          </w:p>
        </w:tc>
        <w:tc>
          <w:tcPr>
            <w:tcW w:w="4600" w:type="dxa"/>
          </w:tcPr>
          <w:p w14:paraId="14BC003C" w14:textId="6635E341" w:rsidR="00EB3476" w:rsidRPr="00CE401C" w:rsidRDefault="00EB3476" w:rsidP="00EB3476">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We created a new patient with ID 12270</w:t>
            </w:r>
          </w:p>
        </w:tc>
        <w:tc>
          <w:tcPr>
            <w:tcW w:w="3955" w:type="dxa"/>
          </w:tcPr>
          <w:p w14:paraId="7148920F" w14:textId="33D6DBFA"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To create a new patient encounter</w:t>
            </w:r>
          </w:p>
        </w:tc>
      </w:tr>
      <w:tr w:rsidR="00EB3476" w:rsidRPr="00E67594" w14:paraId="40A3ED36"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457FEBB1" w14:textId="29C5A990" w:rsidR="00EB3476" w:rsidRPr="00E67594" w:rsidRDefault="00EB3476" w:rsidP="00EB3476">
            <w:pPr>
              <w:rPr>
                <w:rFonts w:eastAsiaTheme="minorEastAsia" w:cstheme="minorEastAsia"/>
              </w:rPr>
            </w:pPr>
            <w:r>
              <w:rPr>
                <w:rFonts w:eastAsiaTheme="minorEastAsia" w:cstheme="minorEastAsia"/>
              </w:rPr>
              <w:t>3</w:t>
            </w:r>
          </w:p>
        </w:tc>
        <w:tc>
          <w:tcPr>
            <w:tcW w:w="4600" w:type="dxa"/>
          </w:tcPr>
          <w:p w14:paraId="5781AF54" w14:textId="62C87D62"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 xml:space="preserve">We created a new medical prescription </w:t>
            </w:r>
          </w:p>
        </w:tc>
        <w:tc>
          <w:tcPr>
            <w:tcW w:w="3955" w:type="dxa"/>
          </w:tcPr>
          <w:p w14:paraId="2530150A" w14:textId="0A0622A7" w:rsidR="00EB3476" w:rsidRDefault="00EB3476" w:rsidP="00EB3476">
            <w:pPr>
              <w:cnfStyle w:val="000000000000" w:firstRow="0" w:lastRow="0" w:firstColumn="0" w:lastColumn="0" w:oddVBand="0" w:evenVBand="0" w:oddHBand="0" w:evenHBand="0" w:firstRowFirstColumn="0" w:firstRowLastColumn="0" w:lastRowFirstColumn="0" w:lastRowLastColumn="0"/>
              <w:rPr>
                <w:rFonts w:eastAsiaTheme="minorEastAsia" w:cstheme="minorEastAsia"/>
              </w:rPr>
            </w:pPr>
            <w:r>
              <w:rPr>
                <w:rFonts w:eastAsiaTheme="minorEastAsia" w:cstheme="minorEastAsia"/>
              </w:rPr>
              <w:t>To create a new patient/</w:t>
            </w:r>
            <w:proofErr w:type="spellStart"/>
            <w:r>
              <w:rPr>
                <w:rFonts w:eastAsiaTheme="minorEastAsia" w:cstheme="minorEastAsia"/>
              </w:rPr>
              <w:t>enconter</w:t>
            </w:r>
            <w:proofErr w:type="spellEnd"/>
            <w:r>
              <w:rPr>
                <w:rFonts w:eastAsiaTheme="minorEastAsia" w:cstheme="minorEastAsia"/>
              </w:rPr>
              <w:t>.</w:t>
            </w:r>
          </w:p>
        </w:tc>
      </w:tr>
      <w:tr w:rsidR="00EB3476"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1680BA30" w:rsidR="00EB3476" w:rsidRPr="00E67594" w:rsidRDefault="00EB3476" w:rsidP="00EB3476">
            <w:r>
              <w:rPr>
                <w:rFonts w:eastAsiaTheme="minorEastAsia" w:cstheme="minorEastAsia"/>
              </w:rPr>
              <w:t>4</w:t>
            </w:r>
          </w:p>
        </w:tc>
        <w:tc>
          <w:tcPr>
            <w:tcW w:w="4600" w:type="dxa"/>
          </w:tcPr>
          <w:p w14:paraId="4F843471" w14:textId="528142A7"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Searched for existing patient/encounter  </w:t>
            </w:r>
          </w:p>
        </w:tc>
        <w:tc>
          <w:tcPr>
            <w:tcW w:w="3955" w:type="dxa"/>
          </w:tcPr>
          <w:p w14:paraId="67BDB285" w14:textId="55E5FA42"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To load existing patient /encounter</w:t>
            </w:r>
          </w:p>
        </w:tc>
      </w:tr>
      <w:tr w:rsidR="00EB3476"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3B1ABD37" w:rsidR="00EB3476" w:rsidRPr="00E67594" w:rsidRDefault="00EB3476" w:rsidP="00EB3476">
            <w:r>
              <w:rPr>
                <w:rFonts w:eastAsiaTheme="minorEastAsia" w:cstheme="minorEastAsia"/>
              </w:rPr>
              <w:t>5</w:t>
            </w:r>
          </w:p>
        </w:tc>
        <w:tc>
          <w:tcPr>
            <w:tcW w:w="4600" w:type="dxa"/>
          </w:tcPr>
          <w:p w14:paraId="2E3BB97A" w14:textId="259B5ADD" w:rsidR="00EB3476" w:rsidRPr="00E67594" w:rsidRDefault="00EB3476" w:rsidP="00594583">
            <w:pPr>
              <w:cnfStyle w:val="000000000000" w:firstRow="0" w:lastRow="0" w:firstColumn="0" w:lastColumn="0" w:oddVBand="0" w:evenVBand="0" w:oddHBand="0" w:evenHBand="0" w:firstRowFirstColumn="0" w:firstRowLastColumn="0" w:lastRowFirstColumn="0" w:lastRowLastColumn="0"/>
            </w:pPr>
            <w:r>
              <w:t>We determined the loca</w:t>
            </w:r>
            <w:r w:rsidR="00594583">
              <w:t>tion of the change required is triage index.scala.html</w:t>
            </w:r>
          </w:p>
        </w:tc>
        <w:tc>
          <w:tcPr>
            <w:tcW w:w="3955" w:type="dxa"/>
          </w:tcPr>
          <w:p w14:paraId="1611639C" w14:textId="2BC9C1C1" w:rsidR="00EB3476" w:rsidRPr="00E67594" w:rsidRDefault="00EB3476" w:rsidP="00EB3476">
            <w:pPr>
              <w:cnfStyle w:val="000000000000" w:firstRow="0" w:lastRow="0" w:firstColumn="0" w:lastColumn="0" w:oddVBand="0" w:evenVBand="0" w:oddHBand="0" w:evenHBand="0" w:firstRowFirstColumn="0" w:firstRowLastColumn="0" w:lastRowFirstColumn="0" w:lastRowLastColumn="0"/>
            </w:pPr>
            <w:r>
              <w:t>D</w:t>
            </w:r>
            <w:r w:rsidR="00594583">
              <w:t xml:space="preserve">etermine a </w:t>
            </w:r>
            <w:proofErr w:type="spellStart"/>
            <w:r w:rsidR="00594583">
              <w:t>ui</w:t>
            </w:r>
            <w:proofErr w:type="spellEnd"/>
            <w:r w:rsidR="00594583">
              <w:t xml:space="preserve"> page to be changed</w:t>
            </w:r>
          </w:p>
        </w:tc>
      </w:tr>
    </w:tbl>
    <w:p w14:paraId="01CB0097" w14:textId="00AC9A60" w:rsidR="2BD767D8" w:rsidRPr="00E67594" w:rsidRDefault="65F1E90C" w:rsidP="7FA2877D">
      <w:pPr>
        <w:jc w:val="both"/>
      </w:pPr>
      <w:r w:rsidRPr="00E67594">
        <w:rPr>
          <w:rFonts w:eastAsiaTheme="minorEastAsia" w:cstheme="minorEastAsia"/>
        </w:rPr>
        <w:t xml:space="preserve"> </w:t>
      </w:r>
      <w:r w:rsidRPr="00E67594">
        <w:rPr>
          <w:rFonts w:eastAsiaTheme="minorEastAsia" w:cstheme="minorEastAsia"/>
          <w:b/>
          <w:bCs/>
        </w:rPr>
        <w:t>Time spent (in minutes):</w:t>
      </w:r>
      <w:r w:rsidR="00594583">
        <w:rPr>
          <w:rFonts w:eastAsiaTheme="minorEastAsia" w:cstheme="minorEastAsia"/>
        </w:rPr>
        <w:t xml:space="preserve"> 28</w:t>
      </w:r>
    </w:p>
    <w:p w14:paraId="6D7A275F" w14:textId="77777777" w:rsidR="00E67594" w:rsidRDefault="77CD329A" w:rsidP="00E67594">
      <w:pPr>
        <w:jc w:val="both"/>
        <w:rPr>
          <w:rFonts w:eastAsiaTheme="minorEastAsia"/>
        </w:rPr>
      </w:pPr>
      <w:r w:rsidRPr="00E67594">
        <w:rPr>
          <w:rFonts w:eastAsiaTheme="minorEastAsia"/>
        </w:rPr>
        <w:t xml:space="preserve"> </w:t>
      </w:r>
      <w:bookmarkStart w:id="2" w:name="_Toc444154497"/>
    </w:p>
    <w:p w14:paraId="3AE53206" w14:textId="77777777" w:rsidR="00E67594" w:rsidRDefault="00E67594">
      <w:pPr>
        <w:rPr>
          <w:rFonts w:eastAsiaTheme="minorEastAsia"/>
        </w:rPr>
      </w:pPr>
      <w:r>
        <w:rPr>
          <w:rFonts w:eastAsiaTheme="minorEastAsia"/>
        </w:rPr>
        <w:br w:type="page"/>
      </w:r>
    </w:p>
    <w:p w14:paraId="0C3B214F" w14:textId="0245629F" w:rsidR="521CAE17" w:rsidRPr="00E67594" w:rsidRDefault="0B512936" w:rsidP="00E67594">
      <w:pPr>
        <w:pStyle w:val="Heading1"/>
      </w:pPr>
      <w:r w:rsidRPr="00E67594">
        <w:rPr>
          <w:rFonts w:eastAsiaTheme="minorEastAsia"/>
        </w:rPr>
        <w:lastRenderedPageBreak/>
        <w:t>Impact Analysis</w:t>
      </w:r>
      <w:bookmarkEnd w:id="2"/>
      <w:r w:rsidRPr="00E67594">
        <w:rPr>
          <w:rFonts w:eastAsiaTheme="minorEastAsia"/>
        </w:rPr>
        <w:t xml:space="preserve"> </w:t>
      </w:r>
    </w:p>
    <w:p w14:paraId="6E7C4221" w14:textId="567540EB" w:rsidR="7FA2877D" w:rsidRPr="00E67594" w:rsidRDefault="7FA2877D" w:rsidP="7FA2877D"/>
    <w:tbl>
      <w:tblPr>
        <w:tblStyle w:val="GridTable1Light"/>
        <w:tblW w:w="0" w:type="auto"/>
        <w:tblLook w:val="04A0" w:firstRow="1" w:lastRow="0" w:firstColumn="1" w:lastColumn="0" w:noHBand="0" w:noVBand="1"/>
      </w:tblPr>
      <w:tblGrid>
        <w:gridCol w:w="795"/>
        <w:gridCol w:w="4335"/>
        <w:gridCol w:w="4230"/>
      </w:tblGrid>
      <w:tr w:rsidR="7FA2877D" w:rsidRPr="00E67594" w14:paraId="45F209C9"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4335"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t>1</w:t>
            </w:r>
          </w:p>
        </w:tc>
        <w:tc>
          <w:tcPr>
            <w:tcW w:w="4335" w:type="dxa"/>
          </w:tcPr>
          <w:p w14:paraId="3B31F903" w14:textId="1B303A75" w:rsidR="7FA2877D" w:rsidRPr="00E67594" w:rsidRDefault="65F1E90C" w:rsidP="00371C4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sidR="00371C48">
              <w:rPr>
                <w:rFonts w:eastAsiaTheme="minorEastAsia" w:cstheme="minorEastAsia"/>
              </w:rPr>
              <w:t xml:space="preserve">reviewed the </w:t>
            </w:r>
            <w:r w:rsidRPr="00E67594">
              <w:rPr>
                <w:rFonts w:eastAsiaTheme="minorEastAsia" w:cstheme="minorEastAsia"/>
              </w:rPr>
              <w:t xml:space="preserve"> </w:t>
            </w:r>
            <w:r w:rsidR="00371C48">
              <w:rPr>
                <w:rFonts w:eastAsiaTheme="minorEastAsia" w:cstheme="minorEastAsia"/>
              </w:rPr>
              <w:t>validate method</w:t>
            </w:r>
            <w:r w:rsidRPr="00E67594">
              <w:rPr>
                <w:rFonts w:eastAsiaTheme="minorEastAsia" w:cstheme="minorEastAsia"/>
              </w:rPr>
              <w:t xml:space="preserve"> called by </w:t>
            </w:r>
            <w:proofErr w:type="spellStart"/>
            <w:r w:rsidR="00371C48">
              <w:rPr>
                <w:rFonts w:eastAsiaTheme="minorEastAsia" w:cstheme="minorEastAsia"/>
              </w:rPr>
              <w:t>EditViewModel</w:t>
            </w:r>
            <w:proofErr w:type="spellEnd"/>
          </w:p>
        </w:tc>
        <w:tc>
          <w:tcPr>
            <w:tcW w:w="4230" w:type="dxa"/>
          </w:tcPr>
          <w:p w14:paraId="7AA132BE" w14:textId="102B3BCF" w:rsidR="7FA2877D" w:rsidRPr="00E67594" w:rsidRDefault="65F1E90C" w:rsidP="7FA2877D">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To track the classes that could be impacted by the change.</w:t>
            </w:r>
          </w:p>
        </w:tc>
      </w:tr>
      <w:tr w:rsidR="7FA2877D" w:rsidRPr="00E67594" w14:paraId="217483D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4335" w:type="dxa"/>
          </w:tcPr>
          <w:p w14:paraId="2327A304" w14:textId="2D4E29D7" w:rsidR="7FA2877D" w:rsidRPr="00E67594" w:rsidRDefault="002136F7" w:rsidP="7FA2877D">
            <w:pPr>
              <w:spacing w:after="160" w:line="259" w:lineRule="auto"/>
              <w:cnfStyle w:val="000000000000" w:firstRow="0" w:lastRow="0" w:firstColumn="0" w:lastColumn="0" w:oddVBand="0" w:evenVBand="0" w:oddHBand="0" w:evenHBand="0" w:firstRowFirstColumn="0" w:firstRowLastColumn="0" w:lastRowFirstColumn="0" w:lastRowLastColumn="0"/>
            </w:pPr>
            <w:r>
              <w:t>Determined the required change and impact to overall application</w:t>
            </w:r>
          </w:p>
        </w:tc>
        <w:tc>
          <w:tcPr>
            <w:tcW w:w="4230" w:type="dxa"/>
          </w:tcPr>
          <w:p w14:paraId="382CC03B" w14:textId="3B95385F" w:rsidR="7FA2877D" w:rsidRPr="00E67594" w:rsidRDefault="002136F7" w:rsidP="7FA2877D">
            <w:pPr>
              <w:cnfStyle w:val="000000000000" w:firstRow="0" w:lastRow="0" w:firstColumn="0" w:lastColumn="0" w:oddVBand="0" w:evenVBand="0" w:oddHBand="0" w:evenHBand="0" w:firstRowFirstColumn="0" w:firstRowLastColumn="0" w:lastRowFirstColumn="0" w:lastRowLastColumn="0"/>
            </w:pPr>
            <w:r>
              <w:t>Since this change is localized used for edit user screen</w:t>
            </w:r>
            <w:r w:rsidR="00E42450">
              <w:t xml:space="preserve"> from users.js</w:t>
            </w:r>
            <w:r>
              <w:t>. Impact is minimal and localized to this method caller form users.js</w:t>
            </w:r>
          </w:p>
        </w:tc>
      </w:tr>
    </w:tbl>
    <w:p w14:paraId="4DE9C0CA" w14:textId="65FB4609" w:rsidR="7FA2877D" w:rsidRPr="00E67594" w:rsidRDefault="65F1E90C" w:rsidP="7FA2877D">
      <w:pPr>
        <w:jc w:val="both"/>
      </w:pPr>
      <w:r w:rsidRPr="00E67594">
        <w:rPr>
          <w:rFonts w:eastAsiaTheme="minorEastAsia" w:cstheme="minorEastAsia"/>
          <w:b/>
          <w:bCs/>
        </w:rPr>
        <w:t xml:space="preserve"> Time spent (in minutes):</w:t>
      </w:r>
      <w:r w:rsidRPr="00E67594">
        <w:rPr>
          <w:rFonts w:eastAsiaTheme="minorEastAsia" w:cstheme="minorEastAsia"/>
        </w:rPr>
        <w:t xml:space="preserve"> </w:t>
      </w:r>
      <w:r w:rsidR="002136F7">
        <w:rPr>
          <w:rFonts w:eastAsiaTheme="minorEastAsia" w:cstheme="minorEastAsia"/>
        </w:rPr>
        <w:t>15</w:t>
      </w:r>
    </w:p>
    <w:p w14:paraId="3847C9C7" w14:textId="05BCD5DF" w:rsidR="521CAE17" w:rsidRPr="00E67594" w:rsidRDefault="0B512936" w:rsidP="00E67594">
      <w:pPr>
        <w:pStyle w:val="Heading1"/>
      </w:pPr>
      <w:bookmarkStart w:id="3" w:name="_Toc444154499"/>
      <w:r w:rsidRPr="00E67594">
        <w:rPr>
          <w:rFonts w:eastAsiaTheme="minorEastAsia"/>
        </w:rPr>
        <w:t>Actualization</w:t>
      </w:r>
      <w:bookmarkEnd w:id="3"/>
      <w:r w:rsidRPr="00E67594">
        <w:rPr>
          <w:rFonts w:eastAsiaTheme="minorEastAsia"/>
        </w:rPr>
        <w:t xml:space="preserve"> </w:t>
      </w:r>
    </w:p>
    <w:p w14:paraId="21C522AA" w14:textId="6E1C0864" w:rsidR="521CAE17" w:rsidRPr="00E67594" w:rsidRDefault="65F1E90C" w:rsidP="7FA2877D">
      <w:r w:rsidRPr="00E67594">
        <w:rPr>
          <w:rFonts w:eastAsiaTheme="minorEastAsia" w:cstheme="minorEastAsia"/>
        </w:rPr>
        <w:t>Using the table below, describe each step you followed when changing the code. Include as many details as possible, including why classes/methods were modified, added, removed, renamed, etc.</w:t>
      </w:r>
    </w:p>
    <w:p w14:paraId="2E3A647D" w14:textId="567540EB" w:rsidR="521CAE17" w:rsidRPr="00E67594" w:rsidRDefault="521CAE17" w:rsidP="7FA2877D">
      <w:pPr>
        <w:rPr>
          <w:rFonts w:eastAsiaTheme="minorEastAsia"/>
        </w:rPr>
      </w:pPr>
    </w:p>
    <w:tbl>
      <w:tblPr>
        <w:tblStyle w:val="GridTable1Light"/>
        <w:tblW w:w="0" w:type="auto"/>
        <w:tblLook w:val="04A0" w:firstRow="1" w:lastRow="0" w:firstColumn="1" w:lastColumn="0" w:noHBand="0" w:noVBand="1"/>
      </w:tblPr>
      <w:tblGrid>
        <w:gridCol w:w="795"/>
        <w:gridCol w:w="4335"/>
        <w:gridCol w:w="4230"/>
      </w:tblGrid>
      <w:tr w:rsidR="7FA2877D" w:rsidRPr="00E67594" w14:paraId="6371213D"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4335"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42450" w:rsidRPr="00E67594" w14:paraId="4B87F09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00E42450" w:rsidRPr="00E67594" w:rsidRDefault="00E42450" w:rsidP="00E42450">
            <w:r w:rsidRPr="00E67594">
              <w:rPr>
                <w:rFonts w:eastAsiaTheme="minorEastAsia" w:cstheme="minorEastAsia"/>
              </w:rPr>
              <w:t>1</w:t>
            </w:r>
          </w:p>
        </w:tc>
        <w:tc>
          <w:tcPr>
            <w:tcW w:w="4335" w:type="dxa"/>
          </w:tcPr>
          <w:p w14:paraId="5D66F964" w14:textId="7B2074DB" w:rsidR="00E42450" w:rsidRPr="00E67594" w:rsidRDefault="00E42450" w:rsidP="00E42450">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We </w:t>
            </w:r>
            <w:r>
              <w:rPr>
                <w:rFonts w:eastAsiaTheme="minorEastAsia" w:cstheme="minorEastAsia"/>
              </w:rPr>
              <w:t xml:space="preserve">update the validate method in </w:t>
            </w:r>
            <w:proofErr w:type="spellStart"/>
            <w:r>
              <w:rPr>
                <w:rFonts w:eastAsiaTheme="minorEastAsia" w:cstheme="minorEastAsia"/>
              </w:rPr>
              <w:t>EditViewModel</w:t>
            </w:r>
            <w:proofErr w:type="spellEnd"/>
            <w:r>
              <w:rPr>
                <w:rFonts w:eastAsiaTheme="minorEastAsia" w:cstheme="minorEastAsia"/>
              </w:rPr>
              <w:t xml:space="preserve"> </w:t>
            </w:r>
          </w:p>
        </w:tc>
        <w:tc>
          <w:tcPr>
            <w:tcW w:w="4230" w:type="dxa"/>
          </w:tcPr>
          <w:p w14:paraId="360799F3" w14:textId="772A7D9E" w:rsidR="00E42450" w:rsidRPr="00E67594" w:rsidRDefault="00E42450" w:rsidP="00E42450">
            <w:pPr>
              <w:spacing w:after="160" w:line="259" w:lineRule="auto"/>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Removed the condition when empty passwords are marked as error</w:t>
            </w:r>
          </w:p>
        </w:tc>
      </w:tr>
    </w:tbl>
    <w:p w14:paraId="74DB60E6" w14:textId="50CEAEA1" w:rsidR="521CAE17" w:rsidRPr="00E67594" w:rsidRDefault="65F1E90C" w:rsidP="7FA2877D">
      <w:pPr>
        <w:jc w:val="both"/>
        <w:rPr>
          <w:rFonts w:eastAsiaTheme="minorEastAsia"/>
        </w:rPr>
      </w:pPr>
      <w:r w:rsidRPr="00E67594">
        <w:rPr>
          <w:rFonts w:eastAsiaTheme="minorEastAsia" w:cstheme="minorEastAsia"/>
          <w:b/>
          <w:bCs/>
        </w:rPr>
        <w:t>Time spent (in minutes):</w:t>
      </w:r>
      <w:r w:rsidR="00B55528">
        <w:rPr>
          <w:rFonts w:eastAsiaTheme="minorEastAsia" w:cstheme="minorEastAsia"/>
        </w:rPr>
        <w:t xml:space="preserve"> 15</w:t>
      </w:r>
    </w:p>
    <w:p w14:paraId="0AE1F420" w14:textId="261E2F83" w:rsidR="77CD329A" w:rsidRPr="00E67594" w:rsidRDefault="65F1E90C" w:rsidP="00E67594">
      <w:pPr>
        <w:pStyle w:val="Heading1"/>
      </w:pPr>
      <w:r w:rsidRPr="00E67594">
        <w:rPr>
          <w:rFonts w:eastAsiaTheme="minorEastAsia"/>
        </w:rPr>
        <w:t>Validation</w:t>
      </w:r>
    </w:p>
    <w:p w14:paraId="7D696352" w14:textId="5533BD00" w:rsidR="77CD329A" w:rsidRPr="00E67594" w:rsidRDefault="65F1E90C" w:rsidP="77CD329A">
      <w:pPr>
        <w:jc w:val="both"/>
      </w:pPr>
      <w:r w:rsidRPr="00E67594">
        <w:rPr>
          <w:rFonts w:eastAsiaTheme="minorEastAsia" w:cstheme="minorEastAsia"/>
        </w:rPr>
        <w:t>Using the table below</w:t>
      </w:r>
      <w:r w:rsidR="008C6874">
        <w:rPr>
          <w:rFonts w:eastAsiaTheme="minorEastAsia" w:cstheme="minorEastAsia"/>
        </w:rPr>
        <w:t xml:space="preserve">, </w:t>
      </w:r>
      <w:r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bookmarkStart w:id="4" w:name="_Hlk464042939"/>
            <w:r w:rsidRPr="00E67594">
              <w:rPr>
                <w:rFonts w:eastAsiaTheme="minorEastAsia" w:cstheme="minorEastAsia"/>
              </w:rPr>
              <w:t>1</w:t>
            </w:r>
          </w:p>
        </w:tc>
        <w:tc>
          <w:tcPr>
            <w:tcW w:w="4330" w:type="dxa"/>
          </w:tcPr>
          <w:p w14:paraId="4890AA31" w14:textId="05FD597D"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r w:rsidR="00E42450">
              <w:rPr>
                <w:rFonts w:eastAsiaTheme="minorEastAsia" w:cstheme="minorEastAsia"/>
              </w:rPr>
              <w:t xml:space="preserve"> </w:t>
            </w:r>
            <w:r w:rsidR="00B55528">
              <w:rPr>
                <w:rFonts w:eastAsiaTheme="minorEastAsia" w:cstheme="minorEastAsia"/>
              </w:rPr>
              <w:t>Valid data - Password and verify password are empty</w:t>
            </w:r>
          </w:p>
          <w:p w14:paraId="2EA9C162" w14:textId="003361DC" w:rsidR="77CD329A" w:rsidRPr="00E67594" w:rsidRDefault="00E42450"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 xml:space="preserve">Inputs: </w:t>
            </w:r>
            <w:bookmarkStart w:id="5" w:name="OLE_LINK6"/>
            <w:bookmarkStart w:id="6" w:name="OLE_LINK7"/>
            <w:r>
              <w:rPr>
                <w:rFonts w:eastAsiaTheme="minorEastAsia" w:cstheme="minorEastAsia"/>
              </w:rPr>
              <w:t xml:space="preserve">Do not edit password and verify password to make those fields to empty </w:t>
            </w:r>
          </w:p>
          <w:bookmarkEnd w:id="5"/>
          <w:bookmarkEnd w:id="6"/>
          <w:p w14:paraId="63DC20D1" w14:textId="3BE3EF46" w:rsidR="77CD329A" w:rsidRPr="00E67594" w:rsidRDefault="00B55528" w:rsidP="00B5552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User data is saved.</w:t>
            </w:r>
          </w:p>
        </w:tc>
        <w:tc>
          <w:tcPr>
            <w:tcW w:w="4225" w:type="dxa"/>
          </w:tcPr>
          <w:p w14:paraId="3A8462F6" w14:textId="129B0029" w:rsidR="77CD329A" w:rsidRPr="00E67594" w:rsidRDefault="65F1E90C">
            <w:pPr>
              <w:cnfStyle w:val="000000000000" w:firstRow="0" w:lastRow="0" w:firstColumn="0" w:lastColumn="0" w:oddVBand="0" w:evenVBand="0" w:oddHBand="0" w:evenHBand="0" w:firstRowFirstColumn="0" w:firstRowLastColumn="0" w:lastRowFirstColumn="0" w:lastRowLastColumn="0"/>
            </w:pPr>
            <w:bookmarkStart w:id="7" w:name="OLE_LINK8"/>
            <w:r w:rsidRPr="00E67594">
              <w:rPr>
                <w:rFonts w:eastAsiaTheme="minorEastAsia" w:cstheme="minorEastAsia"/>
              </w:rPr>
              <w:t>This is the expected behavior.</w:t>
            </w:r>
          </w:p>
          <w:p w14:paraId="6450500F" w14:textId="3BD6808C" w:rsidR="77CD329A" w:rsidRPr="00E67594" w:rsidRDefault="65F1E90C" w:rsidP="77CD329A">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bookmarkEnd w:id="7"/>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bookmarkStart w:id="8" w:name="_Hlk464042927"/>
            <w:bookmarkEnd w:id="4"/>
            <w:r w:rsidRPr="00E67594">
              <w:rPr>
                <w:rFonts w:eastAsiaTheme="minorEastAsia" w:cstheme="minorEastAsia"/>
              </w:rPr>
              <w:t>2</w:t>
            </w:r>
          </w:p>
        </w:tc>
        <w:tc>
          <w:tcPr>
            <w:tcW w:w="4330" w:type="dxa"/>
          </w:tcPr>
          <w:p w14:paraId="481AFC3D" w14:textId="691ED52A" w:rsidR="77CD329A" w:rsidRPr="00E67594" w:rsidRDefault="65F1E90C">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r w:rsidR="00B55528">
              <w:rPr>
                <w:rFonts w:eastAsiaTheme="minorEastAsia" w:cstheme="minorEastAsia"/>
              </w:rPr>
              <w:t xml:space="preserve"> Invalid data - Password field is empty while verify password is not empty</w:t>
            </w:r>
          </w:p>
          <w:p w14:paraId="6DD09807" w14:textId="70CAF7E6" w:rsidR="00B55528" w:rsidRPr="00E67594" w:rsidRDefault="65F1E90C"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Inputs: </w:t>
            </w:r>
            <w:r w:rsidR="00B55528">
              <w:rPr>
                <w:rFonts w:eastAsiaTheme="minorEastAsia" w:cstheme="minorEastAsia"/>
              </w:rPr>
              <w:t xml:space="preserve">Do not edit password and enter verify password with a text value </w:t>
            </w:r>
          </w:p>
          <w:p w14:paraId="45E40A24" w14:textId="7AD7264D" w:rsidR="77CD329A" w:rsidRPr="00E67594" w:rsidRDefault="00B55528" w:rsidP="77CD329A">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Error message stating mismatched password</w:t>
            </w:r>
          </w:p>
        </w:tc>
        <w:tc>
          <w:tcPr>
            <w:tcW w:w="4225" w:type="dxa"/>
          </w:tcPr>
          <w:p w14:paraId="406DFA9D" w14:textId="77777777"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expected behavior.</w:t>
            </w:r>
          </w:p>
          <w:p w14:paraId="7E113A04" w14:textId="56343978" w:rsidR="77CD329A" w:rsidRPr="00E67594"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bookmarkEnd w:id="8"/>
      <w:tr w:rsidR="00B55528"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00B55528" w:rsidRPr="00E67594" w:rsidRDefault="00B55528" w:rsidP="00B55528">
            <w:r w:rsidRPr="00E67594">
              <w:rPr>
                <w:rFonts w:eastAsiaTheme="minorEastAsia" w:cstheme="minorEastAsia"/>
              </w:rPr>
              <w:t>3</w:t>
            </w:r>
          </w:p>
        </w:tc>
        <w:tc>
          <w:tcPr>
            <w:tcW w:w="4330" w:type="dxa"/>
          </w:tcPr>
          <w:p w14:paraId="627F83FB" w14:textId="15F8E16E"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r>
              <w:rPr>
                <w:rFonts w:eastAsiaTheme="minorEastAsia" w:cstheme="minorEastAsia"/>
              </w:rPr>
              <w:t xml:space="preserve"> Invalid data – Password field  with verify password is empty</w:t>
            </w:r>
          </w:p>
          <w:p w14:paraId="50F72A32" w14:textId="4DDF3922"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 xml:space="preserve">Inputs: </w:t>
            </w:r>
            <w:r>
              <w:rPr>
                <w:rFonts w:eastAsiaTheme="minorEastAsia" w:cstheme="minorEastAsia"/>
              </w:rPr>
              <w:t xml:space="preserve">Edit password with a text value and Do not enter verify password </w:t>
            </w:r>
          </w:p>
          <w:p w14:paraId="0ED61BE5" w14:textId="351A9D3A"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Error message stating mismatched password</w:t>
            </w:r>
          </w:p>
        </w:tc>
        <w:tc>
          <w:tcPr>
            <w:tcW w:w="4225" w:type="dxa"/>
          </w:tcPr>
          <w:p w14:paraId="590E8479" w14:textId="77777777"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expected behavior.</w:t>
            </w:r>
          </w:p>
          <w:p w14:paraId="6BAF38A6" w14:textId="1CFCFDF6" w:rsidR="00B55528" w:rsidRPr="00E67594" w:rsidRDefault="00B55528" w:rsidP="00B55528">
            <w:pPr>
              <w:spacing w:after="160" w:line="259" w:lineRule="auto"/>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r w:rsidR="00B55528" w:rsidRPr="00E67594" w14:paraId="4B931262"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334018AF" w14:textId="024481DA" w:rsidR="00B55528" w:rsidRPr="00E67594" w:rsidRDefault="00B55528" w:rsidP="00B55528">
            <w:r w:rsidRPr="00E67594">
              <w:rPr>
                <w:rFonts w:eastAsiaTheme="minorEastAsia" w:cstheme="minorEastAsia"/>
              </w:rPr>
              <w:t>4</w:t>
            </w:r>
          </w:p>
        </w:tc>
        <w:tc>
          <w:tcPr>
            <w:tcW w:w="4330" w:type="dxa"/>
          </w:tcPr>
          <w:p w14:paraId="728BD69C" w14:textId="1170C4E6"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Test case defined:</w:t>
            </w:r>
            <w:r>
              <w:rPr>
                <w:rFonts w:eastAsiaTheme="minorEastAsia" w:cstheme="minorEastAsia"/>
              </w:rPr>
              <w:t xml:space="preserve"> Valid data - Password and verify password are updated</w:t>
            </w:r>
          </w:p>
          <w:p w14:paraId="79B510A2" w14:textId="54848840"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Inputs: Enter  password and verify password with matching text</w:t>
            </w:r>
          </w:p>
          <w:p w14:paraId="00FD3BEF" w14:textId="324C21B2"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Pr>
                <w:rFonts w:eastAsiaTheme="minorEastAsia" w:cstheme="minorEastAsia"/>
              </w:rPr>
              <w:t>Expected output: User data is saved.</w:t>
            </w:r>
          </w:p>
        </w:tc>
        <w:tc>
          <w:tcPr>
            <w:tcW w:w="4225" w:type="dxa"/>
          </w:tcPr>
          <w:p w14:paraId="2DB57378" w14:textId="77777777"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This is the expected behavior.</w:t>
            </w:r>
          </w:p>
          <w:p w14:paraId="399173B1" w14:textId="251B9936" w:rsidR="00B55528" w:rsidRPr="00E67594" w:rsidRDefault="00B55528" w:rsidP="00B55528">
            <w:pPr>
              <w:cnfStyle w:val="000000000000" w:firstRow="0" w:lastRow="0" w:firstColumn="0" w:lastColumn="0" w:oddVBand="0" w:evenVBand="0" w:oddHBand="0" w:evenHBand="0" w:firstRowFirstColumn="0" w:firstRowLastColumn="0" w:lastRowFirstColumn="0" w:lastRowLastColumn="0"/>
            </w:pPr>
            <w:r w:rsidRPr="00E67594">
              <w:rPr>
                <w:rFonts w:eastAsiaTheme="minorEastAsia" w:cstheme="minorEastAsia"/>
              </w:rPr>
              <w:t>The test passed.</w:t>
            </w:r>
          </w:p>
        </w:tc>
      </w:tr>
    </w:tbl>
    <w:p w14:paraId="0FDE4210" w14:textId="2DC685EA" w:rsidR="77CD329A" w:rsidRPr="00E67594" w:rsidRDefault="0241560B" w:rsidP="77CD329A">
      <w:pPr>
        <w:jc w:val="both"/>
      </w:pPr>
      <w:r w:rsidRPr="00E67594">
        <w:rPr>
          <w:rFonts w:eastAsiaTheme="minorEastAsia" w:cstheme="minorEastAsia"/>
          <w:b/>
          <w:bCs/>
        </w:rPr>
        <w:t>Time spent (in minutes):</w:t>
      </w:r>
      <w:r w:rsidR="00B55528">
        <w:rPr>
          <w:rFonts w:eastAsiaTheme="minorEastAsia" w:cstheme="minorEastAsia"/>
        </w:rPr>
        <w:t xml:space="preserve"> 15</w:t>
      </w:r>
    </w:p>
    <w:p w14:paraId="60CBAC74" w14:textId="1811A9B0" w:rsidR="521CAE17" w:rsidRPr="00E67594" w:rsidRDefault="0B512936" w:rsidP="00E67594">
      <w:pPr>
        <w:pStyle w:val="Heading1"/>
      </w:pPr>
      <w:bookmarkStart w:id="9" w:name="_Toc444154501"/>
      <w:r w:rsidRPr="00E67594">
        <w:rPr>
          <w:rFonts w:eastAsiaTheme="minorEastAsia"/>
        </w:rPr>
        <w:t>Timing</w:t>
      </w:r>
      <w:bookmarkEnd w:id="9"/>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1425"/>
      </w:tblGrid>
      <w:tr w:rsidR="77CD329A" w:rsidRPr="00E67594" w14:paraId="484B6BEF"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lastRenderedPageBreak/>
              <w:t>Phase Name</w:t>
            </w:r>
          </w:p>
        </w:tc>
        <w:tc>
          <w:tcPr>
            <w:tcW w:w="1425" w:type="dxa"/>
          </w:tcPr>
          <w:p w14:paraId="59FBA0DF" w14:textId="593232C9" w:rsidR="77CD329A" w:rsidRPr="00E67594" w:rsidRDefault="65F1E90C">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1425" w:type="dxa"/>
          </w:tcPr>
          <w:p w14:paraId="5DB9595A" w14:textId="275D736C"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rPr>
                <w:rFonts w:eastAsiaTheme="minorEastAsia"/>
              </w:rPr>
              <w:t>180</w:t>
            </w:r>
          </w:p>
        </w:tc>
      </w:tr>
      <w:tr w:rsidR="77CD329A" w:rsidRPr="00E67594" w14:paraId="571B5235"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1425" w:type="dxa"/>
          </w:tcPr>
          <w:p w14:paraId="391C505C" w14:textId="743B9CF9"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t>60</w:t>
            </w:r>
          </w:p>
        </w:tc>
      </w:tr>
      <w:tr w:rsidR="77CD329A" w:rsidRPr="00E67594" w14:paraId="05D4324D"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39A71BE8" w14:textId="24793047" w:rsidR="77CD329A" w:rsidRPr="00E67594" w:rsidRDefault="65F1E90C" w:rsidP="77CD329A">
            <w:proofErr w:type="spellStart"/>
            <w:r w:rsidRPr="00E67594">
              <w:rPr>
                <w:rFonts w:eastAsiaTheme="minorEastAsia" w:cstheme="minorEastAsia"/>
                <w:b w:val="0"/>
                <w:bCs w:val="0"/>
              </w:rPr>
              <w:t>Prefactoring</w:t>
            </w:r>
            <w:proofErr w:type="spellEnd"/>
          </w:p>
        </w:tc>
        <w:tc>
          <w:tcPr>
            <w:tcW w:w="1425" w:type="dxa"/>
          </w:tcPr>
          <w:p w14:paraId="66AA8942" w14:textId="2E01EBE0"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8412112"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1425" w:type="dxa"/>
          </w:tcPr>
          <w:p w14:paraId="2F9ADA9E" w14:textId="3E69EAEE"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t>240</w:t>
            </w:r>
          </w:p>
        </w:tc>
      </w:tr>
      <w:tr w:rsidR="77CD329A" w:rsidRPr="00E67594" w14:paraId="6C564C0C"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1D7FF94A" w14:textId="725D2369" w:rsidR="77CD329A" w:rsidRPr="00E67594" w:rsidRDefault="65F1E90C" w:rsidP="77CD329A">
            <w:proofErr w:type="spellStart"/>
            <w:r w:rsidRPr="00E67594">
              <w:rPr>
                <w:rFonts w:eastAsiaTheme="minorEastAsia" w:cstheme="minorEastAsia"/>
                <w:b w:val="0"/>
                <w:bCs w:val="0"/>
              </w:rPr>
              <w:t>Postfactoring</w:t>
            </w:r>
            <w:proofErr w:type="spellEnd"/>
          </w:p>
        </w:tc>
        <w:tc>
          <w:tcPr>
            <w:tcW w:w="1425" w:type="dxa"/>
          </w:tcPr>
          <w:p w14:paraId="5CE42A40" w14:textId="00666F60"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t>45</w:t>
            </w:r>
          </w:p>
        </w:tc>
      </w:tr>
      <w:tr w:rsidR="77CD329A" w:rsidRPr="00E67594" w14:paraId="05B463BA"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1425" w:type="dxa"/>
          </w:tcPr>
          <w:p w14:paraId="7B56F25E" w14:textId="3BC345CA" w:rsidR="77CD329A" w:rsidRPr="00E67594" w:rsidRDefault="001D694A" w:rsidP="001D694A">
            <w:pPr>
              <w:jc w:val="right"/>
              <w:cnfStyle w:val="000000000000" w:firstRow="0" w:lastRow="0" w:firstColumn="0" w:lastColumn="0" w:oddVBand="0" w:evenVBand="0" w:oddHBand="0" w:evenHBand="0" w:firstRowFirstColumn="0" w:firstRowLastColumn="0" w:lastRowFirstColumn="0" w:lastRowLastColumn="0"/>
            </w:pPr>
            <w:r>
              <w:t>120</w:t>
            </w:r>
          </w:p>
        </w:tc>
      </w:tr>
      <w:tr w:rsidR="77CD329A" w:rsidRPr="00E67594" w14:paraId="03926C04" w14:textId="77777777" w:rsidTr="65F1E90C">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t>Total</w:t>
            </w:r>
          </w:p>
        </w:tc>
        <w:tc>
          <w:tcPr>
            <w:tcW w:w="1425" w:type="dxa"/>
          </w:tcPr>
          <w:p w14:paraId="6203D163" w14:textId="2D08F7C9" w:rsidR="77CD329A" w:rsidRPr="001D694A" w:rsidRDefault="001D694A" w:rsidP="001D694A">
            <w:pPr>
              <w:jc w:val="right"/>
              <w:cnfStyle w:val="000000000000" w:firstRow="0" w:lastRow="0" w:firstColumn="0" w:lastColumn="0" w:oddVBand="0" w:evenVBand="0" w:oddHBand="0" w:evenHBand="0" w:firstRowFirstColumn="0" w:firstRowLastColumn="0" w:lastRowFirstColumn="0" w:lastRowLastColumn="0"/>
              <w:rPr>
                <w:b/>
              </w:rPr>
            </w:pPr>
            <w:r w:rsidRPr="001D694A">
              <w:rPr>
                <w:b/>
              </w:rPr>
              <w:t>690</w:t>
            </w:r>
          </w:p>
        </w:tc>
      </w:tr>
    </w:tbl>
    <w:p w14:paraId="1F433C3E" w14:textId="701E5CC6" w:rsidR="0241560B" w:rsidRDefault="0241560B" w:rsidP="00E67594">
      <w:pPr>
        <w:pStyle w:val="Heading1"/>
        <w:rPr>
          <w:rFonts w:eastAsiaTheme="minorEastAsia"/>
        </w:rPr>
      </w:pPr>
      <w:r w:rsidRPr="00E67594">
        <w:rPr>
          <w:rFonts w:eastAsiaTheme="minorEastAsia"/>
        </w:rPr>
        <w:t xml:space="preserve">Reverse engineering </w:t>
      </w:r>
    </w:p>
    <w:p w14:paraId="2996EC39" w14:textId="067BF369" w:rsidR="00000F2A" w:rsidRDefault="00000F2A" w:rsidP="00000F2A">
      <w:r>
        <w:rPr>
          <w:noProof/>
        </w:rPr>
        <w:drawing>
          <wp:inline distT="0" distB="0" distL="0" distR="0" wp14:anchorId="5C35B293" wp14:editId="13108A6C">
            <wp:extent cx="5943600" cy="207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21 at 1.25.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73275"/>
                    </a:xfrm>
                    <a:prstGeom prst="rect">
                      <a:avLst/>
                    </a:prstGeom>
                  </pic:spPr>
                </pic:pic>
              </a:graphicData>
            </a:graphic>
          </wp:inline>
        </w:drawing>
      </w:r>
    </w:p>
    <w:p w14:paraId="7C9AFC9D" w14:textId="77777777" w:rsidR="00000F2A" w:rsidRDefault="00000F2A" w:rsidP="00000F2A"/>
    <w:p w14:paraId="50031394" w14:textId="03719371" w:rsidR="00000F2A" w:rsidRPr="00000F2A" w:rsidRDefault="00000F2A" w:rsidP="00000F2A">
      <w:pPr>
        <w:rPr>
          <w:b/>
          <w:sz w:val="52"/>
          <w:szCs w:val="52"/>
        </w:rPr>
      </w:pPr>
      <w:r>
        <w:tab/>
      </w:r>
      <w:r>
        <w:tab/>
      </w:r>
      <w:r>
        <w:tab/>
      </w:r>
      <w:bookmarkStart w:id="10" w:name="_GoBack"/>
      <w:r w:rsidRPr="00000F2A">
        <w:rPr>
          <w:b/>
          <w:sz w:val="52"/>
          <w:szCs w:val="52"/>
        </w:rPr>
        <w:t>Class Diagram</w:t>
      </w:r>
      <w:bookmarkEnd w:id="10"/>
    </w:p>
    <w:p w14:paraId="4C3A5937" w14:textId="369931F0" w:rsidR="00000F2A" w:rsidRDefault="00000F2A" w:rsidP="00000F2A">
      <w:r>
        <w:rPr>
          <w:noProof/>
        </w:rPr>
        <w:drawing>
          <wp:inline distT="0" distB="0" distL="0" distR="0" wp14:anchorId="2E1D8AB2" wp14:editId="3E5EA595">
            <wp:extent cx="5943600" cy="2914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20 at 2.28.3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14:paraId="1DF0FFE1" w14:textId="77777777" w:rsidR="00000F2A" w:rsidRPr="00000F2A" w:rsidRDefault="00000F2A" w:rsidP="00000F2A"/>
    <w:p w14:paraId="1D01A9F5" w14:textId="3F84821C" w:rsidR="521CAE17" w:rsidRPr="00E67594" w:rsidRDefault="0B512936" w:rsidP="00E67594">
      <w:pPr>
        <w:pStyle w:val="Heading1"/>
      </w:pPr>
      <w:bookmarkStart w:id="11" w:name="_Toc444154502"/>
      <w:r w:rsidRPr="00E67594">
        <w:rPr>
          <w:rFonts w:eastAsiaTheme="minorEastAsia"/>
        </w:rPr>
        <w:t>Conclusions</w:t>
      </w:r>
      <w:bookmarkEnd w:id="11"/>
      <w:r w:rsidRPr="00E67594">
        <w:rPr>
          <w:rFonts w:eastAsiaTheme="minorEastAsia"/>
        </w:rPr>
        <w:t xml:space="preserve"> </w:t>
      </w:r>
    </w:p>
    <w:p w14:paraId="75A63837" w14:textId="03E85C40" w:rsidR="521CAE17" w:rsidRPr="00E67594" w:rsidRDefault="00AA5699" w:rsidP="7FA2877D">
      <w:pPr>
        <w:jc w:val="both"/>
      </w:pPr>
      <w:r>
        <w:rPr>
          <w:rFonts w:eastAsiaTheme="minorEastAsia" w:cstheme="minorEastAsia"/>
        </w:rPr>
        <w:t xml:space="preserve">This was complex </w:t>
      </w:r>
      <w:r w:rsidR="005143A1">
        <w:rPr>
          <w:rFonts w:eastAsiaTheme="minorEastAsia" w:cstheme="minorEastAsia"/>
        </w:rPr>
        <w:t xml:space="preserve">change as it required an understanding of current overall frameworks implemented and also how the application flows. Really had to struggle a lot to triage the required changes tracing back each component at a time. Also form a functional usage perspective had to discuss a lot on UI implementation and corresponding updates to classes and eventually storing in DB. There could have been multiple ways to implement changes using check box, radio button, fixed buttons etc. picked a solution that provided faster implementation and simpler usage impact. </w:t>
      </w:r>
    </w:p>
    <w:p w14:paraId="43CF5511" w14:textId="4BE235B9" w:rsidR="65F1E90C" w:rsidRDefault="65F1E90C" w:rsidP="00E67594">
      <w:pPr>
        <w:spacing w:after="0" w:line="240" w:lineRule="auto"/>
        <w:jc w:val="both"/>
        <w:rPr>
          <w:rFonts w:eastAsiaTheme="minorEastAsia" w:cstheme="minorEastAsia"/>
        </w:rPr>
      </w:pPr>
      <w:r w:rsidRPr="00E67594">
        <w:rPr>
          <w:rFonts w:eastAsiaTheme="minorEastAsia" w:cstheme="minorEastAsia"/>
        </w:rPr>
        <w:lastRenderedPageBreak/>
        <w:t xml:space="preserve">Classes </w:t>
      </w:r>
      <w:r w:rsidR="00362448" w:rsidRPr="00E67594">
        <w:rPr>
          <w:rFonts w:eastAsiaTheme="minorEastAsia" w:cstheme="minorEastAsia"/>
        </w:rPr>
        <w:t xml:space="preserve">and methods </w:t>
      </w:r>
      <w:r w:rsidRPr="00E67594">
        <w:rPr>
          <w:rFonts w:eastAsiaTheme="minorEastAsia" w:cstheme="minorEastAsia"/>
        </w:rPr>
        <w:t>changed:</w:t>
      </w:r>
    </w:p>
    <w:p w14:paraId="3606A14C"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femr.business.services.system</w:t>
      </w:r>
      <w:proofErr w:type="spellEnd"/>
      <w:r>
        <w:t>;</w:t>
      </w:r>
    </w:p>
    <w:p w14:paraId="37669FDA"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PatientService</w:t>
      </w:r>
      <w:proofErr w:type="spellEnd"/>
      <w:r>
        <w:t xml:space="preserve"> implements </w:t>
      </w:r>
      <w:proofErr w:type="spellStart"/>
      <w:r>
        <w:t>IPatientService</w:t>
      </w:r>
      <w:proofErr w:type="spellEnd"/>
    </w:p>
    <w:p w14:paraId="770F2D5B"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ServiceResponse</w:t>
      </w:r>
      <w:proofErr w:type="spellEnd"/>
      <w:r>
        <w:t>&lt;</w:t>
      </w:r>
      <w:proofErr w:type="spellStart"/>
      <w:r>
        <w:t>PatientItem</w:t>
      </w:r>
      <w:proofErr w:type="spellEnd"/>
      <w:r>
        <w:t xml:space="preserve">&gt; </w:t>
      </w:r>
      <w:proofErr w:type="spellStart"/>
      <w:r>
        <w:t>updateSex</w:t>
      </w:r>
      <w:proofErr w:type="spellEnd"/>
      <w:r>
        <w:t>(</w:t>
      </w:r>
      <w:proofErr w:type="spellStart"/>
      <w:r>
        <w:t>int</w:t>
      </w:r>
      <w:proofErr w:type="spellEnd"/>
      <w:r>
        <w:t xml:space="preserve"> id, String sex) </w:t>
      </w:r>
    </w:p>
    <w:p w14:paraId="1C4C00FC"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ServiceResponse</w:t>
      </w:r>
      <w:proofErr w:type="spellEnd"/>
      <w:r>
        <w:t>&lt;</w:t>
      </w:r>
      <w:proofErr w:type="spellStart"/>
      <w:r>
        <w:t>PatientItem</w:t>
      </w:r>
      <w:proofErr w:type="spellEnd"/>
      <w:r>
        <w:t xml:space="preserve">&gt; </w:t>
      </w:r>
      <w:proofErr w:type="spellStart"/>
      <w:r>
        <w:t>createPatient</w:t>
      </w:r>
      <w:proofErr w:type="spellEnd"/>
      <w:r>
        <w:t>(</w:t>
      </w:r>
      <w:proofErr w:type="spellStart"/>
      <w:r>
        <w:t>PatientItem</w:t>
      </w:r>
      <w:proofErr w:type="spellEnd"/>
      <w:r>
        <w:t xml:space="preserve"> patient)</w:t>
      </w:r>
    </w:p>
    <w:p w14:paraId="2ACE8004" w14:textId="77777777" w:rsidR="00AA5699" w:rsidRDefault="00AA5699" w:rsidP="00AA5699">
      <w:pPr>
        <w:pStyle w:val="ListParagraph"/>
        <w:spacing w:after="0" w:line="240" w:lineRule="auto"/>
        <w:ind w:left="2160"/>
        <w:jc w:val="both"/>
      </w:pPr>
    </w:p>
    <w:p w14:paraId="4F11E355" w14:textId="77777777" w:rsidR="00AA5699" w:rsidRDefault="00AA5699" w:rsidP="00AA5699">
      <w:pPr>
        <w:pStyle w:val="ListParagraph"/>
        <w:spacing w:after="0" w:line="240" w:lineRule="auto"/>
        <w:ind w:left="2160"/>
        <w:jc w:val="both"/>
      </w:pPr>
    </w:p>
    <w:p w14:paraId="7C4B1176" w14:textId="77777777" w:rsidR="00AA5699" w:rsidRDefault="00AA5699" w:rsidP="00AA5699">
      <w:pPr>
        <w:pStyle w:val="ListParagraph"/>
        <w:spacing w:after="0" w:line="240" w:lineRule="auto"/>
        <w:ind w:left="2160"/>
        <w:jc w:val="both"/>
      </w:pPr>
    </w:p>
    <w:p w14:paraId="66E9D70C" w14:textId="77777777" w:rsidR="00AA5699" w:rsidRDefault="00AA5699" w:rsidP="00AA5699">
      <w:pPr>
        <w:pStyle w:val="ListParagraph"/>
        <w:spacing w:after="0" w:line="240" w:lineRule="auto"/>
        <w:ind w:left="2160"/>
        <w:jc w:val="both"/>
      </w:pPr>
    </w:p>
    <w:p w14:paraId="33EBD8E0"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femr.business.services.system</w:t>
      </w:r>
      <w:proofErr w:type="spellEnd"/>
      <w:r>
        <w:t>;</w:t>
      </w:r>
    </w:p>
    <w:p w14:paraId="79EBEA54"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SearchService</w:t>
      </w:r>
      <w:proofErr w:type="spellEnd"/>
      <w:r>
        <w:t xml:space="preserve"> implements </w:t>
      </w:r>
      <w:proofErr w:type="spellStart"/>
      <w:r>
        <w:t>ISearchService</w:t>
      </w:r>
      <w:proofErr w:type="spellEnd"/>
      <w:r>
        <w:t xml:space="preserve"> </w:t>
      </w:r>
    </w:p>
    <w:p w14:paraId="6A899A5D"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ServiceResponse</w:t>
      </w:r>
      <w:proofErr w:type="spellEnd"/>
      <w:r>
        <w:t>&lt;</w:t>
      </w:r>
      <w:proofErr w:type="spellStart"/>
      <w:r>
        <w:t>PatientItem</w:t>
      </w:r>
      <w:proofErr w:type="spellEnd"/>
      <w:r>
        <w:t xml:space="preserve">&gt; </w:t>
      </w:r>
      <w:proofErr w:type="spellStart"/>
      <w:r>
        <w:t>retrievePatientItemByPatientId</w:t>
      </w:r>
      <w:proofErr w:type="spellEnd"/>
      <w:r>
        <w:t>(</w:t>
      </w:r>
      <w:proofErr w:type="spellStart"/>
      <w:r>
        <w:t>int</w:t>
      </w:r>
      <w:proofErr w:type="spellEnd"/>
      <w:r>
        <w:t xml:space="preserve"> </w:t>
      </w:r>
      <w:proofErr w:type="spellStart"/>
      <w:r>
        <w:t>patientId</w:t>
      </w:r>
      <w:proofErr w:type="spellEnd"/>
      <w:r>
        <w:t xml:space="preserve">) </w:t>
      </w:r>
    </w:p>
    <w:p w14:paraId="3BF3D9BF"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ServiceResponse</w:t>
      </w:r>
      <w:proofErr w:type="spellEnd"/>
      <w:r>
        <w:t>&lt;</w:t>
      </w:r>
      <w:proofErr w:type="spellStart"/>
      <w:r>
        <w:t>PatientItem</w:t>
      </w:r>
      <w:proofErr w:type="spellEnd"/>
      <w:r>
        <w:t xml:space="preserve">&gt; </w:t>
      </w:r>
      <w:proofErr w:type="spellStart"/>
      <w:r>
        <w:t>retrievePatientItemByEncounterId</w:t>
      </w:r>
      <w:proofErr w:type="spellEnd"/>
      <w:r>
        <w:t>(</w:t>
      </w:r>
      <w:proofErr w:type="spellStart"/>
      <w:r>
        <w:t>int</w:t>
      </w:r>
      <w:proofErr w:type="spellEnd"/>
      <w:r>
        <w:t xml:space="preserve"> </w:t>
      </w:r>
      <w:proofErr w:type="spellStart"/>
      <w:r>
        <w:t>encounterId</w:t>
      </w:r>
      <w:proofErr w:type="spellEnd"/>
      <w:r>
        <w:t xml:space="preserve">) </w:t>
      </w:r>
    </w:p>
    <w:p w14:paraId="14F546D0" w14:textId="77777777" w:rsidR="00AA5699" w:rsidRDefault="00AA5699" w:rsidP="00AA5699">
      <w:pPr>
        <w:pStyle w:val="ListParagraph"/>
        <w:spacing w:after="0" w:line="240" w:lineRule="auto"/>
        <w:ind w:left="2160"/>
        <w:jc w:val="both"/>
      </w:pPr>
    </w:p>
    <w:p w14:paraId="20AA458C" w14:textId="77777777" w:rsidR="00AA5699" w:rsidRDefault="00AA5699" w:rsidP="00AA5699">
      <w:pPr>
        <w:pStyle w:val="ListParagraph"/>
        <w:spacing w:after="0" w:line="240" w:lineRule="auto"/>
        <w:ind w:left="2160"/>
        <w:jc w:val="both"/>
      </w:pPr>
    </w:p>
    <w:p w14:paraId="3F3AD73D" w14:textId="77777777" w:rsidR="00AA5699" w:rsidRDefault="00AA5699" w:rsidP="00AA5699">
      <w:pPr>
        <w:pStyle w:val="ListParagraph"/>
        <w:spacing w:after="0" w:line="240" w:lineRule="auto"/>
        <w:ind w:left="2160"/>
        <w:jc w:val="both"/>
      </w:pPr>
    </w:p>
    <w:p w14:paraId="4F600EA9"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femr.common.models</w:t>
      </w:r>
      <w:proofErr w:type="spellEnd"/>
      <w:r>
        <w:t>;</w:t>
      </w:r>
    </w:p>
    <w:p w14:paraId="331F3885"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PatientItem</w:t>
      </w:r>
      <w:proofErr w:type="spellEnd"/>
      <w:r>
        <w:t xml:space="preserve"> </w:t>
      </w:r>
    </w:p>
    <w:p w14:paraId="4FC818F6" w14:textId="77777777" w:rsidR="00AA5699" w:rsidRDefault="00AA5699" w:rsidP="00AA5699">
      <w:pPr>
        <w:pStyle w:val="ListParagraph"/>
        <w:spacing w:after="0" w:line="240" w:lineRule="auto"/>
        <w:ind w:left="2160"/>
        <w:jc w:val="both"/>
      </w:pPr>
      <w:proofErr w:type="gramStart"/>
      <w:r>
        <w:t>private</w:t>
      </w:r>
      <w:proofErr w:type="gramEnd"/>
      <w:r>
        <w:t xml:space="preserve"> Integer </w:t>
      </w:r>
      <w:proofErr w:type="spellStart"/>
      <w:r>
        <w:t>fakeBDFlag</w:t>
      </w:r>
      <w:proofErr w:type="spellEnd"/>
      <w:r>
        <w:t>;</w:t>
      </w:r>
    </w:p>
    <w:p w14:paraId="4A727C9E" w14:textId="77777777" w:rsidR="00AA5699" w:rsidRDefault="00AA5699" w:rsidP="00AA5699">
      <w:pPr>
        <w:pStyle w:val="ListParagraph"/>
        <w:spacing w:after="0" w:line="240" w:lineRule="auto"/>
        <w:ind w:left="2160"/>
        <w:jc w:val="both"/>
      </w:pPr>
      <w:proofErr w:type="gramStart"/>
      <w:r>
        <w:t>public</w:t>
      </w:r>
      <w:proofErr w:type="gramEnd"/>
      <w:r>
        <w:t xml:space="preserve"> Integer </w:t>
      </w:r>
      <w:proofErr w:type="spellStart"/>
      <w:r>
        <w:t>getFakeBDFlag</w:t>
      </w:r>
      <w:proofErr w:type="spellEnd"/>
      <w:r>
        <w:t xml:space="preserve">() </w:t>
      </w:r>
    </w:p>
    <w:p w14:paraId="25239EC7" w14:textId="77777777" w:rsidR="00AA5699" w:rsidRDefault="00AA5699" w:rsidP="00AA5699">
      <w:pPr>
        <w:pStyle w:val="ListParagraph"/>
        <w:spacing w:after="0" w:line="240" w:lineRule="auto"/>
        <w:ind w:left="2160"/>
        <w:jc w:val="both"/>
      </w:pPr>
      <w:proofErr w:type="gramStart"/>
      <w:r>
        <w:t>public</w:t>
      </w:r>
      <w:proofErr w:type="gramEnd"/>
      <w:r>
        <w:t xml:space="preserve"> void </w:t>
      </w:r>
      <w:proofErr w:type="spellStart"/>
      <w:r>
        <w:t>setFakeBDFlag</w:t>
      </w:r>
      <w:proofErr w:type="spellEnd"/>
      <w:r>
        <w:t xml:space="preserve">(Integer </w:t>
      </w:r>
      <w:proofErr w:type="spellStart"/>
      <w:r>
        <w:t>fakeBDFlag</w:t>
      </w:r>
      <w:proofErr w:type="spellEnd"/>
      <w:r>
        <w:t>)</w:t>
      </w:r>
    </w:p>
    <w:p w14:paraId="628F08EA" w14:textId="77777777" w:rsidR="00AA5699" w:rsidRDefault="00AA5699" w:rsidP="00AA5699">
      <w:pPr>
        <w:pStyle w:val="ListParagraph"/>
        <w:spacing w:after="0" w:line="240" w:lineRule="auto"/>
        <w:ind w:left="2160"/>
        <w:jc w:val="both"/>
      </w:pPr>
      <w:r>
        <w:t xml:space="preserve"> </w:t>
      </w:r>
    </w:p>
    <w:p w14:paraId="2455E3EF" w14:textId="77777777" w:rsidR="00AA5699" w:rsidRDefault="00AA5699" w:rsidP="00AA5699">
      <w:pPr>
        <w:pStyle w:val="ListParagraph"/>
        <w:spacing w:after="0" w:line="240" w:lineRule="auto"/>
        <w:ind w:left="2160"/>
        <w:jc w:val="both"/>
      </w:pPr>
    </w:p>
    <w:p w14:paraId="0E160305" w14:textId="77777777" w:rsidR="00AA5699" w:rsidRDefault="00AA5699" w:rsidP="00AA5699">
      <w:pPr>
        <w:pStyle w:val="ListParagraph"/>
        <w:spacing w:after="0" w:line="240" w:lineRule="auto"/>
        <w:ind w:left="2160"/>
        <w:jc w:val="both"/>
      </w:pPr>
      <w:r>
        <w:t xml:space="preserve">  </w:t>
      </w:r>
    </w:p>
    <w:p w14:paraId="7D7E9D52"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femr.common</w:t>
      </w:r>
      <w:proofErr w:type="spellEnd"/>
      <w:r>
        <w:t>;</w:t>
      </w:r>
    </w:p>
    <w:p w14:paraId="7D665011" w14:textId="77777777" w:rsidR="00AA5699" w:rsidRDefault="00AA5699" w:rsidP="00AA5699">
      <w:pPr>
        <w:pStyle w:val="ListParagraph"/>
        <w:spacing w:after="0" w:line="240" w:lineRule="auto"/>
        <w:ind w:left="2160"/>
        <w:jc w:val="both"/>
      </w:pPr>
      <w:proofErr w:type="gramStart"/>
      <w:r>
        <w:t>public</w:t>
      </w:r>
      <w:proofErr w:type="gramEnd"/>
      <w:r>
        <w:t xml:space="preserve"> interface </w:t>
      </w:r>
      <w:proofErr w:type="spellStart"/>
      <w:r>
        <w:t>IItemModelMapper</w:t>
      </w:r>
      <w:proofErr w:type="spellEnd"/>
    </w:p>
    <w:p w14:paraId="591A90FD" w14:textId="77777777" w:rsidR="00AA5699" w:rsidRDefault="00AA5699" w:rsidP="00AA5699">
      <w:pPr>
        <w:pStyle w:val="ListParagraph"/>
        <w:spacing w:after="0" w:line="240" w:lineRule="auto"/>
        <w:ind w:left="2160"/>
        <w:jc w:val="both"/>
      </w:pPr>
      <w:r>
        <w:t xml:space="preserve">Method public </w:t>
      </w:r>
      <w:proofErr w:type="spellStart"/>
      <w:r>
        <w:t>PatientItem</w:t>
      </w:r>
      <w:proofErr w:type="spellEnd"/>
      <w:r>
        <w:t xml:space="preserve"> </w:t>
      </w:r>
      <w:proofErr w:type="spellStart"/>
      <w:r>
        <w:t>createPatientItem</w:t>
      </w:r>
      <w:proofErr w:type="spellEnd"/>
    </w:p>
    <w:p w14:paraId="6B391AA4" w14:textId="77777777" w:rsidR="00AA5699" w:rsidRDefault="00AA5699" w:rsidP="00AA5699">
      <w:pPr>
        <w:pStyle w:val="ListParagraph"/>
        <w:spacing w:after="0" w:line="240" w:lineRule="auto"/>
        <w:ind w:left="2160"/>
        <w:jc w:val="both"/>
      </w:pPr>
    </w:p>
    <w:p w14:paraId="08BFF287" w14:textId="77777777" w:rsidR="00AA5699" w:rsidRDefault="00AA5699" w:rsidP="00AA5699">
      <w:pPr>
        <w:pStyle w:val="ListParagraph"/>
        <w:spacing w:after="0" w:line="240" w:lineRule="auto"/>
        <w:ind w:left="2160"/>
        <w:jc w:val="both"/>
      </w:pPr>
      <w:r>
        <w:t xml:space="preserve">  </w:t>
      </w:r>
    </w:p>
    <w:p w14:paraId="46C7DCB7"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femr.common</w:t>
      </w:r>
      <w:proofErr w:type="spellEnd"/>
      <w:r>
        <w:t>;</w:t>
      </w:r>
    </w:p>
    <w:p w14:paraId="7C6B30BE"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ItemModelMapper</w:t>
      </w:r>
      <w:proofErr w:type="spellEnd"/>
      <w:r>
        <w:t xml:space="preserve"> implements </w:t>
      </w:r>
      <w:proofErr w:type="spellStart"/>
      <w:r>
        <w:t>IItemModelMapper</w:t>
      </w:r>
      <w:proofErr w:type="spellEnd"/>
      <w:r>
        <w:t xml:space="preserve"> </w:t>
      </w:r>
    </w:p>
    <w:p w14:paraId="3739E82D"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PatientItem</w:t>
      </w:r>
      <w:proofErr w:type="spellEnd"/>
      <w:r>
        <w:t xml:space="preserve"> </w:t>
      </w:r>
      <w:proofErr w:type="spellStart"/>
      <w:r>
        <w:t>createPatientItem</w:t>
      </w:r>
      <w:proofErr w:type="spellEnd"/>
    </w:p>
    <w:p w14:paraId="438CE9A1" w14:textId="77777777" w:rsidR="00AA5699" w:rsidRDefault="00AA5699" w:rsidP="00AA5699">
      <w:pPr>
        <w:pStyle w:val="ListParagraph"/>
        <w:spacing w:after="0" w:line="240" w:lineRule="auto"/>
        <w:ind w:left="2160"/>
        <w:jc w:val="both"/>
      </w:pPr>
      <w:r>
        <w:tab/>
      </w:r>
    </w:p>
    <w:p w14:paraId="0FEB92D1" w14:textId="77777777" w:rsidR="00AA5699" w:rsidRDefault="00AA5699" w:rsidP="00AA5699">
      <w:pPr>
        <w:pStyle w:val="ListParagraph"/>
        <w:spacing w:after="0" w:line="240" w:lineRule="auto"/>
        <w:ind w:left="2160"/>
        <w:jc w:val="both"/>
      </w:pPr>
    </w:p>
    <w:p w14:paraId="5B6C20C9"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femr.data.models.core</w:t>
      </w:r>
      <w:proofErr w:type="spellEnd"/>
    </w:p>
    <w:p w14:paraId="5E329616" w14:textId="77777777" w:rsidR="00AA5699" w:rsidRDefault="00AA5699" w:rsidP="00AA5699">
      <w:pPr>
        <w:pStyle w:val="ListParagraph"/>
        <w:spacing w:after="0" w:line="240" w:lineRule="auto"/>
        <w:ind w:left="2160"/>
        <w:jc w:val="both"/>
      </w:pPr>
      <w:proofErr w:type="gramStart"/>
      <w:r>
        <w:t>public</w:t>
      </w:r>
      <w:proofErr w:type="gramEnd"/>
      <w:r>
        <w:t xml:space="preserve"> interface </w:t>
      </w:r>
      <w:proofErr w:type="spellStart"/>
      <w:r>
        <w:t>IPatient</w:t>
      </w:r>
      <w:proofErr w:type="spellEnd"/>
      <w:r>
        <w:t xml:space="preserve"> </w:t>
      </w:r>
      <w:r>
        <w:tab/>
      </w:r>
    </w:p>
    <w:p w14:paraId="55B4A661" w14:textId="77777777" w:rsidR="00AA5699" w:rsidRDefault="00AA5699" w:rsidP="00AA5699">
      <w:pPr>
        <w:pStyle w:val="ListParagraph"/>
        <w:spacing w:after="0" w:line="240" w:lineRule="auto"/>
        <w:ind w:left="2160"/>
        <w:jc w:val="both"/>
      </w:pPr>
      <w:r>
        <w:t xml:space="preserve">Integer </w:t>
      </w:r>
      <w:proofErr w:type="spellStart"/>
      <w:proofErr w:type="gramStart"/>
      <w:r>
        <w:t>getFakeBDFlag</w:t>
      </w:r>
      <w:proofErr w:type="spellEnd"/>
      <w:r>
        <w:t>()</w:t>
      </w:r>
      <w:proofErr w:type="gramEnd"/>
    </w:p>
    <w:p w14:paraId="0E5FAFA8" w14:textId="77777777" w:rsidR="00AA5699" w:rsidRDefault="00AA5699" w:rsidP="00AA5699">
      <w:pPr>
        <w:pStyle w:val="ListParagraph"/>
        <w:spacing w:after="0" w:line="240" w:lineRule="auto"/>
        <w:ind w:left="2160"/>
        <w:jc w:val="both"/>
      </w:pPr>
      <w:proofErr w:type="gramStart"/>
      <w:r>
        <w:t>void</w:t>
      </w:r>
      <w:proofErr w:type="gramEnd"/>
      <w:r>
        <w:t xml:space="preserve"> </w:t>
      </w:r>
      <w:proofErr w:type="spellStart"/>
      <w:r>
        <w:t>setFakeBDFlag</w:t>
      </w:r>
      <w:proofErr w:type="spellEnd"/>
      <w:r>
        <w:t xml:space="preserve">(Integer </w:t>
      </w:r>
      <w:proofErr w:type="spellStart"/>
      <w:r>
        <w:t>fakeBDFlag</w:t>
      </w:r>
      <w:proofErr w:type="spellEnd"/>
      <w:r>
        <w:t>)</w:t>
      </w:r>
    </w:p>
    <w:p w14:paraId="07E28066" w14:textId="77777777" w:rsidR="00AA5699" w:rsidRDefault="00AA5699" w:rsidP="00AA5699">
      <w:pPr>
        <w:pStyle w:val="ListParagraph"/>
        <w:spacing w:after="0" w:line="240" w:lineRule="auto"/>
        <w:ind w:left="2160"/>
        <w:jc w:val="both"/>
      </w:pPr>
    </w:p>
    <w:p w14:paraId="17647DA8" w14:textId="77777777" w:rsidR="00AA5699" w:rsidRDefault="00AA5699" w:rsidP="00AA5699">
      <w:pPr>
        <w:pStyle w:val="ListParagraph"/>
        <w:spacing w:after="0" w:line="240" w:lineRule="auto"/>
        <w:ind w:left="2160"/>
        <w:jc w:val="both"/>
      </w:pPr>
    </w:p>
    <w:p w14:paraId="05355D24"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femr.data</w:t>
      </w:r>
      <w:proofErr w:type="spellEnd"/>
    </w:p>
    <w:p w14:paraId="6B42F003"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DataModelMapper</w:t>
      </w:r>
      <w:proofErr w:type="spellEnd"/>
      <w:r>
        <w:t xml:space="preserve"> implements </w:t>
      </w:r>
      <w:proofErr w:type="spellStart"/>
      <w:r>
        <w:t>IDataModelMapper</w:t>
      </w:r>
      <w:proofErr w:type="spellEnd"/>
    </w:p>
    <w:p w14:paraId="01FE9D4D" w14:textId="77777777" w:rsidR="00AA5699" w:rsidRDefault="00AA5699" w:rsidP="00AA5699">
      <w:pPr>
        <w:pStyle w:val="ListParagraph"/>
        <w:spacing w:after="0" w:line="240" w:lineRule="auto"/>
        <w:ind w:left="2160"/>
        <w:jc w:val="both"/>
      </w:pPr>
      <w:proofErr w:type="gramStart"/>
      <w:r>
        <w:t>public</w:t>
      </w:r>
      <w:proofErr w:type="gramEnd"/>
      <w:r>
        <w:t xml:space="preserve"> </w:t>
      </w:r>
      <w:proofErr w:type="spellStart"/>
      <w:r>
        <w:t>IPatient</w:t>
      </w:r>
      <w:proofErr w:type="spellEnd"/>
      <w:r>
        <w:t xml:space="preserve"> </w:t>
      </w:r>
      <w:proofErr w:type="spellStart"/>
      <w:r>
        <w:t>createPatient</w:t>
      </w:r>
      <w:proofErr w:type="spellEnd"/>
    </w:p>
    <w:p w14:paraId="1FE55057" w14:textId="77777777" w:rsidR="00AA5699" w:rsidRDefault="00AA5699" w:rsidP="00AA5699">
      <w:pPr>
        <w:pStyle w:val="ListParagraph"/>
        <w:spacing w:after="0" w:line="240" w:lineRule="auto"/>
        <w:ind w:left="2160"/>
        <w:jc w:val="both"/>
      </w:pPr>
    </w:p>
    <w:p w14:paraId="3B47EA62" w14:textId="77777777" w:rsidR="00AA5699" w:rsidRDefault="00AA5699" w:rsidP="00AA5699">
      <w:pPr>
        <w:pStyle w:val="ListParagraph"/>
        <w:spacing w:after="0" w:line="240" w:lineRule="auto"/>
        <w:ind w:left="2160"/>
        <w:jc w:val="both"/>
      </w:pPr>
    </w:p>
    <w:p w14:paraId="50F774BD"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femr.data</w:t>
      </w:r>
      <w:proofErr w:type="spellEnd"/>
    </w:p>
    <w:p w14:paraId="404646E9" w14:textId="77777777" w:rsidR="00AA5699" w:rsidRDefault="00AA5699" w:rsidP="00AA5699">
      <w:pPr>
        <w:pStyle w:val="ListParagraph"/>
        <w:spacing w:after="0" w:line="240" w:lineRule="auto"/>
        <w:ind w:left="2160"/>
        <w:jc w:val="both"/>
      </w:pPr>
      <w:proofErr w:type="gramStart"/>
      <w:r>
        <w:t>public</w:t>
      </w:r>
      <w:proofErr w:type="gramEnd"/>
      <w:r>
        <w:t xml:space="preserve"> interface </w:t>
      </w:r>
      <w:proofErr w:type="spellStart"/>
      <w:r>
        <w:t>IDataModelMapper</w:t>
      </w:r>
      <w:proofErr w:type="spellEnd"/>
      <w:r>
        <w:t xml:space="preserve"> </w:t>
      </w:r>
    </w:p>
    <w:p w14:paraId="631B20B9" w14:textId="77777777" w:rsidR="00AA5699" w:rsidRDefault="00AA5699" w:rsidP="00AA5699">
      <w:pPr>
        <w:pStyle w:val="ListParagraph"/>
        <w:spacing w:after="0" w:line="240" w:lineRule="auto"/>
        <w:ind w:left="2160"/>
        <w:jc w:val="both"/>
      </w:pPr>
      <w:proofErr w:type="spellStart"/>
      <w:r>
        <w:t>IPatient</w:t>
      </w:r>
      <w:proofErr w:type="spellEnd"/>
      <w:r>
        <w:t xml:space="preserve"> </w:t>
      </w:r>
      <w:proofErr w:type="spellStart"/>
      <w:r>
        <w:t>createPatient</w:t>
      </w:r>
      <w:proofErr w:type="spellEnd"/>
    </w:p>
    <w:p w14:paraId="22C34F5F" w14:textId="77777777" w:rsidR="00AA5699" w:rsidRDefault="00AA5699" w:rsidP="00AA5699">
      <w:pPr>
        <w:pStyle w:val="ListParagraph"/>
        <w:spacing w:after="0" w:line="240" w:lineRule="auto"/>
        <w:ind w:left="2160"/>
        <w:jc w:val="both"/>
      </w:pPr>
    </w:p>
    <w:p w14:paraId="39C8B426" w14:textId="77777777" w:rsidR="00AA5699" w:rsidRDefault="00AA5699" w:rsidP="00AA5699">
      <w:pPr>
        <w:pStyle w:val="ListParagraph"/>
        <w:spacing w:after="0" w:line="240" w:lineRule="auto"/>
        <w:ind w:left="2160"/>
        <w:jc w:val="both"/>
      </w:pPr>
    </w:p>
    <w:p w14:paraId="63B3D7F7" w14:textId="77777777" w:rsidR="00AA5699" w:rsidRDefault="00AA5699" w:rsidP="00AA5699">
      <w:pPr>
        <w:pStyle w:val="ListParagraph"/>
        <w:spacing w:after="0" w:line="240" w:lineRule="auto"/>
        <w:ind w:left="2160"/>
        <w:jc w:val="both"/>
      </w:pPr>
      <w:proofErr w:type="gramStart"/>
      <w:r>
        <w:t>package</w:t>
      </w:r>
      <w:proofErr w:type="gramEnd"/>
      <w:r>
        <w:t xml:space="preserve"> </w:t>
      </w:r>
      <w:proofErr w:type="spellStart"/>
      <w:r>
        <w:t>femr.ui.controllers</w:t>
      </w:r>
      <w:proofErr w:type="spellEnd"/>
    </w:p>
    <w:p w14:paraId="0571077C" w14:textId="77777777" w:rsidR="00AA5699" w:rsidRDefault="00AA5699" w:rsidP="00AA5699">
      <w:pPr>
        <w:pStyle w:val="ListParagraph"/>
        <w:spacing w:after="0" w:line="240" w:lineRule="auto"/>
        <w:ind w:left="2160"/>
        <w:jc w:val="both"/>
      </w:pPr>
      <w:proofErr w:type="gramStart"/>
      <w:r>
        <w:t>public</w:t>
      </w:r>
      <w:proofErr w:type="gramEnd"/>
      <w:r>
        <w:t xml:space="preserve"> class </w:t>
      </w:r>
      <w:proofErr w:type="spellStart"/>
      <w:r>
        <w:t>TriageController</w:t>
      </w:r>
      <w:proofErr w:type="spellEnd"/>
      <w:r>
        <w:t xml:space="preserve"> extends Controller</w:t>
      </w:r>
    </w:p>
    <w:p w14:paraId="5C38D0F9" w14:textId="77777777" w:rsidR="00AA5699" w:rsidRDefault="00AA5699" w:rsidP="00AA5699">
      <w:pPr>
        <w:pStyle w:val="ListParagraph"/>
        <w:spacing w:after="0" w:line="240" w:lineRule="auto"/>
        <w:ind w:left="2160"/>
        <w:jc w:val="both"/>
      </w:pPr>
      <w:proofErr w:type="gramStart"/>
      <w:r>
        <w:t>private</w:t>
      </w:r>
      <w:proofErr w:type="gramEnd"/>
      <w:r>
        <w:t xml:space="preserve"> </w:t>
      </w:r>
      <w:proofErr w:type="spellStart"/>
      <w:r>
        <w:t>PatientItem</w:t>
      </w:r>
      <w:proofErr w:type="spellEnd"/>
      <w:r>
        <w:t xml:space="preserve"> </w:t>
      </w:r>
      <w:proofErr w:type="spellStart"/>
      <w:r>
        <w:t>populatePatientItem</w:t>
      </w:r>
      <w:proofErr w:type="spellEnd"/>
    </w:p>
    <w:p w14:paraId="0AB5D1C1" w14:textId="77777777" w:rsidR="00AA5699" w:rsidRDefault="00AA5699" w:rsidP="00AA5699">
      <w:pPr>
        <w:pStyle w:val="ListParagraph"/>
        <w:spacing w:after="0" w:line="240" w:lineRule="auto"/>
        <w:ind w:left="2160"/>
        <w:jc w:val="both"/>
      </w:pPr>
    </w:p>
    <w:p w14:paraId="7C3C7ECD" w14:textId="77777777" w:rsidR="00AA5699" w:rsidRDefault="00AA5699" w:rsidP="00AA5699">
      <w:pPr>
        <w:pStyle w:val="ListParagraph"/>
        <w:spacing w:after="0" w:line="240" w:lineRule="auto"/>
        <w:ind w:left="2160"/>
        <w:jc w:val="both"/>
      </w:pPr>
    </w:p>
    <w:p w14:paraId="478F314A" w14:textId="62C6FAD3" w:rsidR="00D606B4" w:rsidRDefault="00D606B4" w:rsidP="00D606B4">
      <w:pPr>
        <w:pStyle w:val="HTMLPreformatted"/>
        <w:shd w:val="clear" w:color="auto" w:fill="FFFFFF"/>
        <w:ind w:left="2160"/>
        <w:rPr>
          <w:color w:val="000000"/>
          <w:sz w:val="18"/>
          <w:szCs w:val="18"/>
        </w:rPr>
      </w:pPr>
      <w:proofErr w:type="gramStart"/>
      <w:r>
        <w:rPr>
          <w:b/>
          <w:bCs/>
          <w:color w:val="000080"/>
          <w:sz w:val="18"/>
          <w:szCs w:val="18"/>
        </w:rPr>
        <w:t>p</w:t>
      </w:r>
      <w:r>
        <w:rPr>
          <w:b/>
          <w:bCs/>
          <w:color w:val="000080"/>
          <w:sz w:val="18"/>
          <w:szCs w:val="18"/>
        </w:rPr>
        <w:t>ackage</w:t>
      </w:r>
      <w:proofErr w:type="gramEnd"/>
      <w:r>
        <w:rPr>
          <w:b/>
          <w:bCs/>
          <w:color w:val="000080"/>
          <w:sz w:val="18"/>
          <w:szCs w:val="18"/>
        </w:rPr>
        <w:t xml:space="preserve"> </w:t>
      </w:r>
      <w:proofErr w:type="spellStart"/>
      <w:r>
        <w:rPr>
          <w:color w:val="000000"/>
          <w:sz w:val="18"/>
          <w:szCs w:val="18"/>
          <w:shd w:val="clear" w:color="auto" w:fill="E4E4FF"/>
        </w:rPr>
        <w:t>femr</w:t>
      </w:r>
      <w:r>
        <w:rPr>
          <w:color w:val="000000"/>
          <w:sz w:val="18"/>
          <w:szCs w:val="18"/>
        </w:rPr>
        <w:t>.data.models.mysql</w:t>
      </w:r>
      <w:proofErr w:type="spellEnd"/>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Patient </w:t>
      </w:r>
      <w:r>
        <w:rPr>
          <w:b/>
          <w:bCs/>
          <w:color w:val="000080"/>
          <w:sz w:val="18"/>
          <w:szCs w:val="18"/>
        </w:rPr>
        <w:t xml:space="preserve">implements </w:t>
      </w:r>
      <w:proofErr w:type="spellStart"/>
      <w:r>
        <w:rPr>
          <w:color w:val="000000"/>
          <w:sz w:val="18"/>
          <w:szCs w:val="18"/>
        </w:rPr>
        <w:t>IPatient</w:t>
      </w:r>
      <w:proofErr w:type="spellEnd"/>
    </w:p>
    <w:p w14:paraId="0AE745DA" w14:textId="7EB938A2" w:rsidR="00D606B4"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t xml:space="preserve">   </w:t>
      </w:r>
      <w:proofErr w:type="gramStart"/>
      <w:r w:rsidRPr="00D606B4">
        <w:rPr>
          <w:rFonts w:ascii="Courier New" w:eastAsia="Times New Roman" w:hAnsi="Courier New" w:cs="Courier New"/>
          <w:b/>
          <w:bCs/>
          <w:color w:val="000080"/>
          <w:sz w:val="18"/>
          <w:szCs w:val="18"/>
        </w:rPr>
        <w:t>public</w:t>
      </w:r>
      <w:proofErr w:type="gramEnd"/>
      <w:r w:rsidRPr="00D606B4">
        <w:rPr>
          <w:rFonts w:ascii="Courier New" w:eastAsia="Times New Roman" w:hAnsi="Courier New" w:cs="Courier New"/>
          <w:b/>
          <w:bCs/>
          <w:color w:val="000080"/>
          <w:sz w:val="18"/>
          <w:szCs w:val="18"/>
        </w:rPr>
        <w:t xml:space="preserve"> </w:t>
      </w:r>
      <w:r w:rsidRPr="00D606B4">
        <w:rPr>
          <w:rFonts w:ascii="Courier New" w:eastAsia="Times New Roman" w:hAnsi="Courier New" w:cs="Courier New"/>
          <w:color w:val="000000"/>
          <w:sz w:val="18"/>
          <w:szCs w:val="18"/>
        </w:rPr>
        <w:t xml:space="preserve">Integer </w:t>
      </w:r>
      <w:proofErr w:type="spellStart"/>
      <w:r w:rsidRPr="00D606B4">
        <w:rPr>
          <w:rFonts w:ascii="Courier New" w:eastAsia="Times New Roman" w:hAnsi="Courier New" w:cs="Courier New"/>
          <w:color w:val="000000"/>
          <w:sz w:val="18"/>
          <w:szCs w:val="18"/>
        </w:rPr>
        <w:t>getFakeBDFlag</w:t>
      </w:r>
      <w:proofErr w:type="spellEnd"/>
      <w:r w:rsidRPr="00D606B4">
        <w:rPr>
          <w:rFonts w:ascii="Courier New" w:eastAsia="Times New Roman" w:hAnsi="Courier New" w:cs="Courier New"/>
          <w:color w:val="000000"/>
          <w:sz w:val="18"/>
          <w:szCs w:val="18"/>
        </w:rPr>
        <w:t>()</w:t>
      </w:r>
    </w:p>
    <w:p w14:paraId="0C132088" w14:textId="597031E1" w:rsidR="00D606B4" w:rsidRPr="00D606B4" w:rsidRDefault="00D606B4" w:rsidP="00D606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ab/>
      </w:r>
      <w:r>
        <w:rPr>
          <w:rFonts w:ascii="Courier New" w:eastAsia="Times New Roman" w:hAnsi="Courier New" w:cs="Courier New"/>
          <w:b/>
          <w:bCs/>
          <w:color w:val="000080"/>
          <w:sz w:val="18"/>
          <w:szCs w:val="18"/>
        </w:rPr>
        <w:tab/>
        <w:t xml:space="preserve">   </w:t>
      </w:r>
      <w:proofErr w:type="gramStart"/>
      <w:r w:rsidRPr="00D606B4">
        <w:rPr>
          <w:rFonts w:ascii="Courier New" w:eastAsia="Times New Roman" w:hAnsi="Courier New" w:cs="Courier New"/>
          <w:b/>
          <w:bCs/>
          <w:color w:val="000080"/>
          <w:sz w:val="18"/>
          <w:szCs w:val="18"/>
        </w:rPr>
        <w:t>public</w:t>
      </w:r>
      <w:proofErr w:type="gramEnd"/>
      <w:r w:rsidRPr="00D606B4">
        <w:rPr>
          <w:rFonts w:ascii="Courier New" w:eastAsia="Times New Roman" w:hAnsi="Courier New" w:cs="Courier New"/>
          <w:b/>
          <w:bCs/>
          <w:color w:val="000080"/>
          <w:sz w:val="18"/>
          <w:szCs w:val="18"/>
        </w:rPr>
        <w:t xml:space="preserve"> void </w:t>
      </w:r>
      <w:proofErr w:type="spellStart"/>
      <w:r w:rsidRPr="00D606B4">
        <w:rPr>
          <w:rFonts w:ascii="Courier New" w:eastAsia="Times New Roman" w:hAnsi="Courier New" w:cs="Courier New"/>
          <w:color w:val="000000"/>
          <w:sz w:val="18"/>
          <w:szCs w:val="18"/>
        </w:rPr>
        <w:t>setFakeBDFlag</w:t>
      </w:r>
      <w:proofErr w:type="spellEnd"/>
      <w:r w:rsidRPr="00D606B4">
        <w:rPr>
          <w:rFonts w:ascii="Courier New" w:eastAsia="Times New Roman" w:hAnsi="Courier New" w:cs="Courier New"/>
          <w:color w:val="000000"/>
          <w:sz w:val="18"/>
          <w:szCs w:val="18"/>
        </w:rPr>
        <w:t xml:space="preserve">(Integer </w:t>
      </w:r>
      <w:proofErr w:type="spellStart"/>
      <w:r w:rsidRPr="00D606B4">
        <w:rPr>
          <w:rFonts w:ascii="Courier New" w:eastAsia="Times New Roman" w:hAnsi="Courier New" w:cs="Courier New"/>
          <w:color w:val="000000"/>
          <w:sz w:val="18"/>
          <w:szCs w:val="18"/>
        </w:rPr>
        <w:t>fakeBDFlag</w:t>
      </w:r>
      <w:proofErr w:type="spellEnd"/>
      <w:r w:rsidRPr="00D606B4">
        <w:rPr>
          <w:rFonts w:ascii="Courier New" w:eastAsia="Times New Roman" w:hAnsi="Courier New" w:cs="Courier New"/>
          <w:color w:val="000000"/>
          <w:sz w:val="18"/>
          <w:szCs w:val="18"/>
        </w:rPr>
        <w:t>)</w:t>
      </w:r>
    </w:p>
    <w:p w14:paraId="13DD4CAC" w14:textId="77777777" w:rsidR="00D606B4" w:rsidRDefault="00D606B4" w:rsidP="00AA5699">
      <w:pPr>
        <w:pStyle w:val="ListParagraph"/>
        <w:spacing w:after="0" w:line="240" w:lineRule="auto"/>
        <w:ind w:left="2160"/>
        <w:jc w:val="both"/>
      </w:pPr>
    </w:p>
    <w:p w14:paraId="2BD322C6" w14:textId="77777777" w:rsidR="00D606B4" w:rsidRDefault="00D606B4" w:rsidP="00AA5699">
      <w:pPr>
        <w:pStyle w:val="ListParagraph"/>
        <w:spacing w:after="0" w:line="240" w:lineRule="auto"/>
        <w:ind w:left="2160"/>
        <w:jc w:val="both"/>
      </w:pPr>
    </w:p>
    <w:p w14:paraId="37D96653" w14:textId="77777777" w:rsidR="00AA5699" w:rsidRDefault="00AA5699" w:rsidP="00AA5699">
      <w:pPr>
        <w:pStyle w:val="ListParagraph"/>
        <w:spacing w:after="0" w:line="240" w:lineRule="auto"/>
        <w:ind w:left="2160"/>
        <w:jc w:val="both"/>
      </w:pPr>
      <w:proofErr w:type="spellStart"/>
      <w:r>
        <w:lastRenderedPageBreak/>
        <w:t>ui</w:t>
      </w:r>
      <w:proofErr w:type="spellEnd"/>
      <w:r>
        <w:t>\views\triage\index.scala.html</w:t>
      </w:r>
    </w:p>
    <w:p w14:paraId="52F01F37" w14:textId="2A374EB4" w:rsidR="004756BF" w:rsidRPr="00E67594" w:rsidRDefault="00AA5699" w:rsidP="00AA5699">
      <w:pPr>
        <w:pStyle w:val="ListParagraph"/>
        <w:spacing w:after="0" w:line="240" w:lineRule="auto"/>
        <w:ind w:left="2160"/>
        <w:jc w:val="both"/>
        <w:rPr>
          <w:rFonts w:eastAsiaTheme="minorEastAsia" w:cstheme="minorEastAsia"/>
        </w:rPr>
      </w:pPr>
      <w:r>
        <w:t>Create new radio buttons for Birthday flag fake generated or real entered</w:t>
      </w:r>
    </w:p>
    <w:sectPr w:rsidR="004756BF" w:rsidRPr="00E67594" w:rsidSect="00E675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4"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5"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6"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1CAE17"/>
    <w:rsid w:val="00000F2A"/>
    <w:rsid w:val="000167BE"/>
    <w:rsid w:val="000628E5"/>
    <w:rsid w:val="000F7103"/>
    <w:rsid w:val="001B0712"/>
    <w:rsid w:val="001D694A"/>
    <w:rsid w:val="002136F7"/>
    <w:rsid w:val="00222F29"/>
    <w:rsid w:val="002774ED"/>
    <w:rsid w:val="00362448"/>
    <w:rsid w:val="00371C48"/>
    <w:rsid w:val="003D0DCE"/>
    <w:rsid w:val="003F7A47"/>
    <w:rsid w:val="00441604"/>
    <w:rsid w:val="004756BF"/>
    <w:rsid w:val="004E0762"/>
    <w:rsid w:val="00506808"/>
    <w:rsid w:val="005143A1"/>
    <w:rsid w:val="00550ADF"/>
    <w:rsid w:val="00594583"/>
    <w:rsid w:val="0070062A"/>
    <w:rsid w:val="007F35E0"/>
    <w:rsid w:val="007F4040"/>
    <w:rsid w:val="007F6626"/>
    <w:rsid w:val="00896310"/>
    <w:rsid w:val="008A02D0"/>
    <w:rsid w:val="008C4F15"/>
    <w:rsid w:val="008C6874"/>
    <w:rsid w:val="00970A5C"/>
    <w:rsid w:val="00993851"/>
    <w:rsid w:val="00A608EA"/>
    <w:rsid w:val="00AA5699"/>
    <w:rsid w:val="00B55528"/>
    <w:rsid w:val="00C02AF6"/>
    <w:rsid w:val="00C24166"/>
    <w:rsid w:val="00CE1FFF"/>
    <w:rsid w:val="00CE401C"/>
    <w:rsid w:val="00D252C5"/>
    <w:rsid w:val="00D606B4"/>
    <w:rsid w:val="00E27881"/>
    <w:rsid w:val="00E42450"/>
    <w:rsid w:val="00E44AB6"/>
    <w:rsid w:val="00E61209"/>
    <w:rsid w:val="00E674C0"/>
    <w:rsid w:val="00E67594"/>
    <w:rsid w:val="00EB3476"/>
    <w:rsid w:val="00F63DD5"/>
    <w:rsid w:val="00FD7052"/>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528"/>
    <w:rPr>
      <w:rFonts w:ascii="Cambria" w:hAnsi="Cambria"/>
      <w:sz w:val="20"/>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594"/>
    <w:rPr>
      <w:rFonts w:ascii="Cambria" w:eastAsiaTheme="majorEastAsia" w:hAnsi="Cambria" w:cstheme="majorBidi"/>
      <w:b/>
      <w:sz w:val="24"/>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628E5"/>
    <w:p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D60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D606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46614">
      <w:bodyDiv w:val="1"/>
      <w:marLeft w:val="0"/>
      <w:marRight w:val="0"/>
      <w:marTop w:val="0"/>
      <w:marBottom w:val="0"/>
      <w:divBdr>
        <w:top w:val="none" w:sz="0" w:space="0" w:color="auto"/>
        <w:left w:val="none" w:sz="0" w:space="0" w:color="auto"/>
        <w:bottom w:val="none" w:sz="0" w:space="0" w:color="auto"/>
        <w:right w:val="none" w:sz="0" w:space="0" w:color="auto"/>
      </w:divBdr>
    </w:div>
    <w:div w:id="852458210">
      <w:bodyDiv w:val="1"/>
      <w:marLeft w:val="0"/>
      <w:marRight w:val="0"/>
      <w:marTop w:val="0"/>
      <w:marBottom w:val="0"/>
      <w:divBdr>
        <w:top w:val="none" w:sz="0" w:space="0" w:color="auto"/>
        <w:left w:val="none" w:sz="0" w:space="0" w:color="auto"/>
        <w:bottom w:val="none" w:sz="0" w:space="0" w:color="auto"/>
        <w:right w:val="none" w:sz="0" w:space="0" w:color="auto"/>
      </w:divBdr>
    </w:div>
    <w:div w:id="1362899011">
      <w:bodyDiv w:val="1"/>
      <w:marLeft w:val="0"/>
      <w:marRight w:val="0"/>
      <w:marTop w:val="0"/>
      <w:marBottom w:val="0"/>
      <w:divBdr>
        <w:top w:val="none" w:sz="0" w:space="0" w:color="auto"/>
        <w:left w:val="none" w:sz="0" w:space="0" w:color="auto"/>
        <w:bottom w:val="none" w:sz="0" w:space="0" w:color="auto"/>
        <w:right w:val="none" w:sz="0" w:space="0" w:color="auto"/>
      </w:divBdr>
    </w:div>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8213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DA4D6-5493-4A24-B273-7E70B0D97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Pagadala, Susheel</cp:lastModifiedBy>
  <cp:revision>11</cp:revision>
  <dcterms:created xsi:type="dcterms:W3CDTF">2016-10-12T16:06:00Z</dcterms:created>
  <dcterms:modified xsi:type="dcterms:W3CDTF">2016-10-21T07:01:00Z</dcterms:modified>
</cp:coreProperties>
</file>